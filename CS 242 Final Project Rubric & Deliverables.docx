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F59A9" w14:textId="746D2C84" w:rsidR="005966C4" w:rsidRPr="005966C4" w:rsidRDefault="005966C4" w:rsidP="005966C4">
      <w:pPr>
        <w:pStyle w:val="Heading2"/>
        <w:keepLines w:val="0"/>
        <w:tabs>
          <w:tab w:val="num" w:pos="576"/>
        </w:tabs>
        <w:spacing w:before="240" w:after="60"/>
        <w:ind w:left="576" w:hanging="576"/>
        <w:rPr>
          <w:rFonts w:ascii="Times New Roman" w:eastAsia="Times New Roman" w:hAnsi="Times New Roman" w:cs="Times New Roman"/>
          <w:b/>
          <w:i/>
          <w:color w:val="auto"/>
          <w:sz w:val="28"/>
          <w:szCs w:val="28"/>
        </w:rPr>
      </w:pPr>
      <w:r w:rsidRPr="005966C4">
        <w:rPr>
          <w:rFonts w:ascii="Times New Roman" w:eastAsia="Times New Roman" w:hAnsi="Times New Roman" w:cs="Times New Roman"/>
          <w:b/>
          <w:i/>
          <w:color w:val="auto"/>
          <w:sz w:val="28"/>
          <w:szCs w:val="28"/>
        </w:rPr>
        <w:t>CS-</w:t>
      </w:r>
      <w:r w:rsidR="00F11E23">
        <w:rPr>
          <w:rFonts w:ascii="Times New Roman" w:eastAsia="Times New Roman" w:hAnsi="Times New Roman" w:cs="Times New Roman"/>
          <w:b/>
          <w:i/>
          <w:color w:val="auto"/>
          <w:sz w:val="28"/>
          <w:szCs w:val="28"/>
        </w:rPr>
        <w:t>242</w:t>
      </w:r>
      <w:r w:rsidR="00683E69">
        <w:rPr>
          <w:rFonts w:ascii="Times New Roman" w:eastAsia="Times New Roman" w:hAnsi="Times New Roman" w:cs="Times New Roman"/>
          <w:b/>
          <w:i/>
          <w:color w:val="auto"/>
          <w:sz w:val="28"/>
          <w:szCs w:val="28"/>
        </w:rPr>
        <w:t xml:space="preserve"> </w:t>
      </w:r>
      <w:r w:rsidRPr="005966C4">
        <w:rPr>
          <w:rFonts w:ascii="Times New Roman" w:eastAsia="Times New Roman" w:hAnsi="Times New Roman" w:cs="Times New Roman"/>
          <w:b/>
          <w:i/>
          <w:color w:val="auto"/>
          <w:sz w:val="28"/>
          <w:szCs w:val="28"/>
        </w:rPr>
        <w:t>– Fall 20</w:t>
      </w:r>
      <w:r w:rsidR="00F11E23">
        <w:rPr>
          <w:rFonts w:ascii="Times New Roman" w:eastAsia="Times New Roman" w:hAnsi="Times New Roman" w:cs="Times New Roman"/>
          <w:b/>
          <w:i/>
          <w:color w:val="auto"/>
          <w:sz w:val="28"/>
          <w:szCs w:val="28"/>
        </w:rPr>
        <w:t>2</w:t>
      </w:r>
      <w:r w:rsidR="005D2F20">
        <w:rPr>
          <w:rFonts w:ascii="Times New Roman" w:eastAsia="Times New Roman" w:hAnsi="Times New Roman" w:cs="Times New Roman"/>
          <w:b/>
          <w:i/>
          <w:color w:val="auto"/>
          <w:sz w:val="28"/>
          <w:szCs w:val="28"/>
        </w:rPr>
        <w:t>0</w:t>
      </w:r>
    </w:p>
    <w:p w14:paraId="386F6B62" w14:textId="77777777" w:rsidR="005966C4" w:rsidRPr="00791F80" w:rsidRDefault="005966C4" w:rsidP="00D619E7">
      <w:pPr>
        <w:pStyle w:val="Heading1"/>
        <w:jc w:val="center"/>
        <w:rPr>
          <w:rFonts w:ascii="Times New Roman" w:hAnsi="Times New Roman"/>
          <w:sz w:val="36"/>
          <w:szCs w:val="36"/>
        </w:rPr>
      </w:pPr>
      <w:r>
        <w:rPr>
          <w:rFonts w:ascii="Times New Roman" w:hAnsi="Times New Roman"/>
          <w:sz w:val="36"/>
          <w:szCs w:val="36"/>
        </w:rPr>
        <w:t xml:space="preserve">Final Project </w:t>
      </w:r>
      <w:r w:rsidR="00D619E7">
        <w:rPr>
          <w:rFonts w:ascii="Times New Roman" w:hAnsi="Times New Roman"/>
          <w:sz w:val="36"/>
          <w:szCs w:val="36"/>
        </w:rPr>
        <w:t>– Rubric &amp; Deliverables</w:t>
      </w:r>
    </w:p>
    <w:p w14:paraId="257750EA" w14:textId="080EE19F" w:rsidR="005966C4" w:rsidRDefault="005966C4" w:rsidP="005966C4">
      <w:pPr>
        <w:ind w:left="2880" w:firstLine="720"/>
        <w:rPr>
          <w:i/>
          <w:iCs/>
          <w:sz w:val="32"/>
          <w:szCs w:val="32"/>
        </w:rPr>
      </w:pPr>
      <w:r>
        <w:rPr>
          <w:i/>
          <w:iCs/>
          <w:sz w:val="32"/>
          <w:szCs w:val="32"/>
        </w:rPr>
        <w:t>(</w:t>
      </w:r>
      <w:r w:rsidR="00603ED1">
        <w:rPr>
          <w:i/>
          <w:iCs/>
          <w:sz w:val="32"/>
          <w:szCs w:val="32"/>
        </w:rPr>
        <w:t>150</w:t>
      </w:r>
      <w:r>
        <w:rPr>
          <w:i/>
          <w:iCs/>
          <w:sz w:val="32"/>
          <w:szCs w:val="32"/>
        </w:rPr>
        <w:t xml:space="preserve"> Points)</w:t>
      </w:r>
    </w:p>
    <w:p w14:paraId="6D67F154" w14:textId="487FB5D1" w:rsidR="005841EB" w:rsidRPr="008928CB" w:rsidRDefault="005841EB" w:rsidP="008928CB">
      <w:pPr>
        <w:pStyle w:val="Heading2"/>
        <w:rPr>
          <w:rFonts w:ascii="Times New Roman" w:eastAsia="Times New Roman" w:hAnsi="Times New Roman" w:cs="Times New Roman"/>
          <w:b/>
          <w:color w:val="000000" w:themeColor="text1"/>
          <w:sz w:val="36"/>
          <w:szCs w:val="36"/>
        </w:rPr>
      </w:pPr>
      <w:r w:rsidRPr="008928CB">
        <w:rPr>
          <w:rFonts w:ascii="Times New Roman" w:eastAsia="Times New Roman" w:hAnsi="Times New Roman" w:cs="Times New Roman"/>
          <w:b/>
          <w:color w:val="000000" w:themeColor="text1"/>
          <w:sz w:val="36"/>
          <w:szCs w:val="36"/>
        </w:rPr>
        <w:t>Objective</w:t>
      </w:r>
    </w:p>
    <w:p w14:paraId="30A32E37" w14:textId="0DD63002" w:rsidR="003C15E1" w:rsidRDefault="005841EB" w:rsidP="005841EB">
      <w:pPr>
        <w:jc w:val="both"/>
        <w:rPr>
          <w:rFonts w:eastAsiaTheme="minorEastAsia"/>
          <w:color w:val="000000"/>
        </w:rPr>
      </w:pPr>
      <w:r w:rsidRPr="001E0A8A">
        <w:rPr>
          <w:rFonts w:eastAsiaTheme="minorEastAsia"/>
          <w:color w:val="000000"/>
        </w:rPr>
        <w:t xml:space="preserve">The objective of </w:t>
      </w:r>
      <w:r>
        <w:rPr>
          <w:rFonts w:eastAsiaTheme="minorEastAsia"/>
          <w:color w:val="000000"/>
        </w:rPr>
        <w:t>the Final Programming Project</w:t>
      </w:r>
      <w:r w:rsidR="00B31817">
        <w:rPr>
          <w:rFonts w:eastAsiaTheme="minorEastAsia"/>
          <w:color w:val="000000"/>
        </w:rPr>
        <w:t xml:space="preserve"> </w:t>
      </w:r>
      <w:r w:rsidR="00AF2F1E">
        <w:rPr>
          <w:rFonts w:eastAsiaTheme="minorEastAsia"/>
          <w:color w:val="000000"/>
        </w:rPr>
        <w:t xml:space="preserve">(in lieu of Exam3) </w:t>
      </w:r>
      <w:r w:rsidR="00B31817">
        <w:rPr>
          <w:rFonts w:eastAsiaTheme="minorEastAsia"/>
          <w:color w:val="000000"/>
        </w:rPr>
        <w:t xml:space="preserve">in </w:t>
      </w:r>
      <w:r w:rsidR="00BC7893">
        <w:rPr>
          <w:rFonts w:eastAsiaTheme="minorEastAsia"/>
          <w:color w:val="000000"/>
        </w:rPr>
        <w:t xml:space="preserve">CS-242 </w:t>
      </w:r>
      <w:r w:rsidR="00B31817">
        <w:rPr>
          <w:rFonts w:eastAsiaTheme="minorEastAsia"/>
          <w:color w:val="000000"/>
        </w:rPr>
        <w:t>Data Structures</w:t>
      </w:r>
      <w:r>
        <w:rPr>
          <w:rFonts w:eastAsiaTheme="minorEastAsia"/>
          <w:color w:val="000000"/>
        </w:rPr>
        <w:t xml:space="preserve"> is to apply the </w:t>
      </w:r>
      <w:r w:rsidR="00B31817">
        <w:rPr>
          <w:rFonts w:eastAsiaTheme="minorEastAsia"/>
          <w:color w:val="000000"/>
        </w:rPr>
        <w:t xml:space="preserve">concepts of Data Structures learnt during the course and implement real world application through Java </w:t>
      </w:r>
      <w:r>
        <w:rPr>
          <w:rFonts w:eastAsiaTheme="minorEastAsia"/>
          <w:color w:val="000000"/>
        </w:rPr>
        <w:t xml:space="preserve">Programming </w:t>
      </w:r>
      <w:r w:rsidR="00B31817">
        <w:rPr>
          <w:rFonts w:eastAsiaTheme="minorEastAsia"/>
          <w:color w:val="000000"/>
        </w:rPr>
        <w:t>language</w:t>
      </w:r>
      <w:r w:rsidR="008C71AF">
        <w:rPr>
          <w:rFonts w:eastAsiaTheme="minorEastAsia"/>
          <w:color w:val="000000"/>
        </w:rPr>
        <w:t xml:space="preserve">. The students will </w:t>
      </w:r>
      <w:r>
        <w:rPr>
          <w:rFonts w:eastAsiaTheme="minorEastAsia"/>
          <w:color w:val="000000"/>
        </w:rPr>
        <w:t xml:space="preserve">develop a </w:t>
      </w:r>
      <w:r w:rsidR="00B31817">
        <w:rPr>
          <w:rFonts w:eastAsiaTheme="minorEastAsia"/>
          <w:color w:val="000000"/>
        </w:rPr>
        <w:t xml:space="preserve">Java programming project that will not </w:t>
      </w:r>
      <w:r>
        <w:rPr>
          <w:rFonts w:eastAsiaTheme="minorEastAsia"/>
          <w:color w:val="000000"/>
        </w:rPr>
        <w:t>only incorporate</w:t>
      </w:r>
      <w:r w:rsidR="00B31817">
        <w:rPr>
          <w:rFonts w:eastAsiaTheme="minorEastAsia"/>
          <w:color w:val="000000"/>
        </w:rPr>
        <w:t xml:space="preserve"> </w:t>
      </w:r>
      <w:r>
        <w:rPr>
          <w:rFonts w:eastAsiaTheme="minorEastAsia"/>
          <w:color w:val="000000"/>
        </w:rPr>
        <w:t>the</w:t>
      </w:r>
      <w:r w:rsidR="00B31817">
        <w:rPr>
          <w:rFonts w:eastAsiaTheme="minorEastAsia"/>
          <w:color w:val="000000"/>
        </w:rPr>
        <w:t xml:space="preserve"> data structures concepts</w:t>
      </w:r>
      <w:r>
        <w:rPr>
          <w:rFonts w:eastAsiaTheme="minorEastAsia"/>
          <w:color w:val="000000"/>
        </w:rPr>
        <w:t xml:space="preserve"> learned during the </w:t>
      </w:r>
      <w:r w:rsidR="00B31817">
        <w:rPr>
          <w:rFonts w:eastAsiaTheme="minorEastAsia"/>
          <w:color w:val="000000"/>
        </w:rPr>
        <w:t xml:space="preserve">CS-242 course </w:t>
      </w:r>
      <w:r>
        <w:rPr>
          <w:rFonts w:eastAsiaTheme="minorEastAsia"/>
          <w:color w:val="000000"/>
        </w:rPr>
        <w:t xml:space="preserve">but also helps students explore and apply Programming skills </w:t>
      </w:r>
      <w:r w:rsidR="00B31817">
        <w:rPr>
          <w:rFonts w:eastAsiaTheme="minorEastAsia"/>
          <w:color w:val="000000"/>
        </w:rPr>
        <w:t xml:space="preserve">and data structure concepts </w:t>
      </w:r>
      <w:r>
        <w:rPr>
          <w:rFonts w:eastAsiaTheme="minorEastAsia"/>
          <w:color w:val="000000"/>
        </w:rPr>
        <w:t xml:space="preserve">beyond that were learned during the course. </w:t>
      </w:r>
      <w:r w:rsidR="008C71AF">
        <w:rPr>
          <w:rFonts w:eastAsiaTheme="minorEastAsia"/>
          <w:color w:val="000000"/>
        </w:rPr>
        <w:t xml:space="preserve">This would entail looking up external resources for utilizing additional </w:t>
      </w:r>
      <w:r w:rsidR="00B31817">
        <w:rPr>
          <w:rFonts w:eastAsiaTheme="minorEastAsia"/>
          <w:color w:val="000000"/>
        </w:rPr>
        <w:t>Java</w:t>
      </w:r>
      <w:r w:rsidR="008C71AF">
        <w:rPr>
          <w:rFonts w:eastAsiaTheme="minorEastAsia"/>
          <w:color w:val="000000"/>
        </w:rPr>
        <w:t xml:space="preserve"> </w:t>
      </w:r>
      <w:r w:rsidR="00B31817">
        <w:rPr>
          <w:rFonts w:eastAsiaTheme="minorEastAsia"/>
          <w:color w:val="000000"/>
        </w:rPr>
        <w:t>classes and interfaces</w:t>
      </w:r>
      <w:r w:rsidR="008C71AF">
        <w:rPr>
          <w:rFonts w:eastAsiaTheme="minorEastAsia"/>
          <w:color w:val="000000"/>
        </w:rPr>
        <w:t xml:space="preserve">, </w:t>
      </w:r>
      <w:r w:rsidR="00B31817">
        <w:rPr>
          <w:rFonts w:eastAsiaTheme="minorEastAsia"/>
          <w:color w:val="000000"/>
        </w:rPr>
        <w:t>abstract data types, and their associated methods,</w:t>
      </w:r>
      <w:r w:rsidR="008C71AF">
        <w:rPr>
          <w:rFonts w:eastAsiaTheme="minorEastAsia"/>
          <w:color w:val="000000"/>
        </w:rPr>
        <w:t xml:space="preserve"> that maybe required for the completion of the Project.</w:t>
      </w:r>
    </w:p>
    <w:p w14:paraId="7F30BFF4" w14:textId="77777777" w:rsidR="001D4AA5" w:rsidRDefault="001D4AA5" w:rsidP="005841EB">
      <w:pPr>
        <w:jc w:val="both"/>
        <w:rPr>
          <w:rFonts w:eastAsiaTheme="minorEastAsia"/>
          <w:color w:val="000000"/>
        </w:rPr>
      </w:pPr>
    </w:p>
    <w:p w14:paraId="0C40FAE4" w14:textId="666EF9BA" w:rsidR="005841EB" w:rsidRPr="008928CB" w:rsidRDefault="00AB6B46" w:rsidP="008928CB">
      <w:pPr>
        <w:pStyle w:val="Heading2"/>
        <w:rPr>
          <w:rFonts w:ascii="Times New Roman" w:eastAsia="Times New Roman" w:hAnsi="Times New Roman" w:cs="Times New Roman"/>
          <w:b/>
          <w:color w:val="000000" w:themeColor="text1"/>
          <w:sz w:val="36"/>
          <w:szCs w:val="36"/>
        </w:rPr>
      </w:pPr>
      <w:r w:rsidRPr="008928CB">
        <w:rPr>
          <w:rFonts w:ascii="Times New Roman" w:eastAsia="Times New Roman" w:hAnsi="Times New Roman" w:cs="Times New Roman"/>
          <w:b/>
          <w:color w:val="000000" w:themeColor="text1"/>
          <w:sz w:val="36"/>
          <w:szCs w:val="36"/>
        </w:rPr>
        <w:t>Important Instructions</w:t>
      </w:r>
    </w:p>
    <w:p w14:paraId="0CE03B10" w14:textId="55246613" w:rsidR="00AB6B46" w:rsidRDefault="005841EB" w:rsidP="005841EB">
      <w:pPr>
        <w:jc w:val="both"/>
        <w:rPr>
          <w:rFonts w:eastAsiaTheme="minorEastAsia"/>
          <w:color w:val="000000"/>
        </w:rPr>
      </w:pPr>
      <w:r>
        <w:rPr>
          <w:rFonts w:eastAsiaTheme="minorEastAsia"/>
          <w:color w:val="000000"/>
        </w:rPr>
        <w:t xml:space="preserve">The list of </w:t>
      </w:r>
      <w:r w:rsidR="0094260E">
        <w:rPr>
          <w:rFonts w:eastAsiaTheme="minorEastAsia"/>
          <w:color w:val="000000"/>
        </w:rPr>
        <w:t xml:space="preserve">tentative Final </w:t>
      </w:r>
      <w:r>
        <w:rPr>
          <w:rFonts w:eastAsiaTheme="minorEastAsia"/>
          <w:color w:val="000000"/>
        </w:rPr>
        <w:t xml:space="preserve">Project Topics </w:t>
      </w:r>
      <w:r w:rsidR="0094260E">
        <w:rPr>
          <w:rFonts w:eastAsiaTheme="minorEastAsia"/>
          <w:color w:val="000000"/>
        </w:rPr>
        <w:t>has been provided in the accompanying document, ‘</w:t>
      </w:r>
      <w:r w:rsidR="0094260E" w:rsidRPr="00377065">
        <w:rPr>
          <w:rFonts w:eastAsiaTheme="minorEastAsia"/>
          <w:i/>
          <w:iCs/>
          <w:color w:val="000000"/>
        </w:rPr>
        <w:t>CS</w:t>
      </w:r>
      <w:r w:rsidR="00B31817" w:rsidRPr="00377065">
        <w:rPr>
          <w:rFonts w:eastAsiaTheme="minorEastAsia"/>
          <w:i/>
          <w:iCs/>
          <w:color w:val="000000"/>
        </w:rPr>
        <w:t>242</w:t>
      </w:r>
      <w:r w:rsidR="0094260E" w:rsidRPr="00377065">
        <w:rPr>
          <w:rFonts w:eastAsiaTheme="minorEastAsia"/>
          <w:i/>
          <w:iCs/>
          <w:color w:val="000000"/>
        </w:rPr>
        <w:t xml:space="preserve"> Final Project Topics.docx’</w:t>
      </w:r>
      <w:r w:rsidR="0094260E">
        <w:rPr>
          <w:rFonts w:eastAsiaTheme="minorEastAsia"/>
          <w:color w:val="000000"/>
        </w:rPr>
        <w:t>.</w:t>
      </w:r>
      <w:r w:rsidR="00AB6B46">
        <w:rPr>
          <w:rFonts w:eastAsiaTheme="minorEastAsia"/>
          <w:color w:val="000000"/>
        </w:rPr>
        <w:t xml:space="preserve"> </w:t>
      </w:r>
    </w:p>
    <w:p w14:paraId="11469BC6" w14:textId="77777777" w:rsidR="00AB6B46" w:rsidRDefault="00AB6B46" w:rsidP="005841EB">
      <w:pPr>
        <w:jc w:val="both"/>
        <w:rPr>
          <w:rFonts w:eastAsiaTheme="minorEastAsia"/>
          <w:color w:val="000000"/>
        </w:rPr>
      </w:pPr>
    </w:p>
    <w:p w14:paraId="5CD2AEEE" w14:textId="581F1E95" w:rsidR="00AB6B46" w:rsidRDefault="00AB6B46" w:rsidP="005841EB">
      <w:pPr>
        <w:jc w:val="both"/>
        <w:rPr>
          <w:rFonts w:eastAsiaTheme="minorEastAsia"/>
          <w:color w:val="000000"/>
        </w:rPr>
      </w:pPr>
      <w:r>
        <w:rPr>
          <w:rFonts w:eastAsiaTheme="minorEastAsia"/>
          <w:color w:val="000000"/>
        </w:rPr>
        <w:t xml:space="preserve">Students </w:t>
      </w:r>
      <w:r w:rsidR="00EA1E9B">
        <w:rPr>
          <w:rFonts w:eastAsiaTheme="minorEastAsia"/>
          <w:color w:val="000000"/>
        </w:rPr>
        <w:t>have to</w:t>
      </w:r>
      <w:r>
        <w:rPr>
          <w:rFonts w:eastAsiaTheme="minorEastAsia"/>
          <w:color w:val="000000"/>
        </w:rPr>
        <w:t xml:space="preserve"> work individually on the Final Project. </w:t>
      </w:r>
      <w:r w:rsidR="002F590F">
        <w:rPr>
          <w:rFonts w:eastAsiaTheme="minorEastAsia"/>
          <w:color w:val="000000"/>
        </w:rPr>
        <w:t xml:space="preserve">A team of </w:t>
      </w:r>
      <w:r w:rsidR="00EA1E9B">
        <w:rPr>
          <w:rFonts w:eastAsiaTheme="minorEastAsia"/>
          <w:color w:val="000000"/>
        </w:rPr>
        <w:t>2</w:t>
      </w:r>
      <w:r w:rsidR="002F590F">
        <w:rPr>
          <w:rFonts w:eastAsiaTheme="minorEastAsia"/>
          <w:color w:val="000000"/>
        </w:rPr>
        <w:t xml:space="preserve"> students can be considered if the project decided upon is big enough and necessitates the involvement of </w:t>
      </w:r>
      <w:r w:rsidR="00EA1E9B">
        <w:rPr>
          <w:rFonts w:eastAsiaTheme="minorEastAsia"/>
          <w:color w:val="000000"/>
        </w:rPr>
        <w:t>2</w:t>
      </w:r>
      <w:r w:rsidR="002F590F">
        <w:rPr>
          <w:rFonts w:eastAsiaTheme="minorEastAsia"/>
          <w:color w:val="000000"/>
        </w:rPr>
        <w:t xml:space="preserve"> persons.</w:t>
      </w:r>
      <w:r w:rsidR="00683E69">
        <w:rPr>
          <w:rFonts w:eastAsiaTheme="minorEastAsia"/>
          <w:color w:val="000000"/>
        </w:rPr>
        <w:t xml:space="preserve"> Each student needs to necessarily code a minimum of 3 </w:t>
      </w:r>
      <w:r w:rsidR="00545370">
        <w:rPr>
          <w:rFonts w:eastAsiaTheme="minorEastAsia"/>
          <w:color w:val="000000"/>
        </w:rPr>
        <w:t>classes</w:t>
      </w:r>
      <w:r w:rsidR="00683E69">
        <w:rPr>
          <w:rFonts w:eastAsiaTheme="minorEastAsia"/>
          <w:color w:val="000000"/>
        </w:rPr>
        <w:t xml:space="preserve"> whether working individually or in a </w:t>
      </w:r>
      <w:r w:rsidR="00664328">
        <w:rPr>
          <w:rFonts w:eastAsiaTheme="minorEastAsia"/>
          <w:color w:val="000000"/>
        </w:rPr>
        <w:t>team</w:t>
      </w:r>
      <w:r w:rsidR="00683E69">
        <w:rPr>
          <w:rFonts w:eastAsiaTheme="minorEastAsia"/>
          <w:color w:val="000000"/>
        </w:rPr>
        <w:t>.</w:t>
      </w:r>
    </w:p>
    <w:p w14:paraId="198DBC8D" w14:textId="77777777" w:rsidR="002F590F" w:rsidRDefault="002F590F" w:rsidP="005841EB">
      <w:pPr>
        <w:jc w:val="both"/>
        <w:rPr>
          <w:rFonts w:eastAsiaTheme="minorEastAsia"/>
          <w:color w:val="000000"/>
        </w:rPr>
      </w:pPr>
    </w:p>
    <w:p w14:paraId="6D8729C3" w14:textId="656CEF6C" w:rsidR="002F590F" w:rsidRDefault="002F590F" w:rsidP="002F590F">
      <w:pPr>
        <w:jc w:val="both"/>
        <w:rPr>
          <w:rFonts w:eastAsiaTheme="minorEastAsia"/>
          <w:b/>
          <w:color w:val="000000"/>
        </w:rPr>
      </w:pPr>
      <w:r w:rsidRPr="00AB6B46">
        <w:rPr>
          <w:rFonts w:eastAsiaTheme="minorEastAsia"/>
          <w:b/>
          <w:color w:val="000000"/>
        </w:rPr>
        <w:t xml:space="preserve">A prior </w:t>
      </w:r>
      <w:r>
        <w:rPr>
          <w:rFonts w:eastAsiaTheme="minorEastAsia"/>
          <w:b/>
          <w:color w:val="000000"/>
        </w:rPr>
        <w:t xml:space="preserve">discussion and </w:t>
      </w:r>
      <w:r w:rsidRPr="00AB6B46">
        <w:rPr>
          <w:rFonts w:eastAsiaTheme="minorEastAsia"/>
          <w:b/>
          <w:color w:val="000000"/>
        </w:rPr>
        <w:t>approval on the Project Topic is required from the instructor, before the students be</w:t>
      </w:r>
      <w:r>
        <w:rPr>
          <w:rFonts w:eastAsiaTheme="minorEastAsia"/>
          <w:b/>
          <w:color w:val="000000"/>
        </w:rPr>
        <w:t>gin work on their Final Project</w:t>
      </w:r>
      <w:r w:rsidRPr="00AB6B46">
        <w:rPr>
          <w:rFonts w:eastAsiaTheme="minorEastAsia"/>
          <w:b/>
          <w:color w:val="000000"/>
        </w:rPr>
        <w:t>.</w:t>
      </w:r>
    </w:p>
    <w:p w14:paraId="1F29FC85" w14:textId="28C93E94" w:rsidR="0059657F" w:rsidRDefault="0059657F" w:rsidP="002F590F">
      <w:pPr>
        <w:jc w:val="both"/>
        <w:rPr>
          <w:rFonts w:eastAsiaTheme="minorEastAsia"/>
          <w:b/>
          <w:color w:val="000000"/>
        </w:rPr>
      </w:pPr>
    </w:p>
    <w:p w14:paraId="01AA07C6" w14:textId="77777777" w:rsidR="0059657F" w:rsidRDefault="0059657F" w:rsidP="0059657F">
      <w:pPr>
        <w:jc w:val="both"/>
        <w:rPr>
          <w:rFonts w:eastAsiaTheme="minorEastAsia"/>
          <w:color w:val="000000"/>
        </w:rPr>
      </w:pPr>
      <w:r>
        <w:rPr>
          <w:rFonts w:eastAsiaTheme="minorEastAsia"/>
          <w:color w:val="000000"/>
        </w:rPr>
        <w:t xml:space="preserve">Students should decide and enter their final Project Topic in the Excel sheet on the shared Google drive by </w:t>
      </w:r>
      <w:r>
        <w:rPr>
          <w:rFonts w:eastAsiaTheme="minorEastAsia"/>
          <w:b/>
          <w:bCs/>
          <w:color w:val="000000"/>
        </w:rPr>
        <w:t>Tuesday</w:t>
      </w:r>
      <w:r w:rsidRPr="00C65A45">
        <w:rPr>
          <w:rFonts w:eastAsiaTheme="minorEastAsia"/>
          <w:b/>
          <w:bCs/>
          <w:color w:val="000000"/>
        </w:rPr>
        <w:t xml:space="preserve">, </w:t>
      </w:r>
      <w:r>
        <w:rPr>
          <w:rFonts w:eastAsiaTheme="minorEastAsia"/>
          <w:b/>
          <w:bCs/>
          <w:color w:val="000000"/>
        </w:rPr>
        <w:t>December</w:t>
      </w:r>
      <w:r w:rsidRPr="00C65A45">
        <w:rPr>
          <w:rFonts w:eastAsiaTheme="minorEastAsia"/>
          <w:b/>
          <w:bCs/>
          <w:color w:val="000000"/>
        </w:rPr>
        <w:t xml:space="preserve"> </w:t>
      </w:r>
      <w:r>
        <w:rPr>
          <w:rFonts w:eastAsiaTheme="minorEastAsia"/>
          <w:b/>
          <w:bCs/>
          <w:color w:val="000000"/>
        </w:rPr>
        <w:t>1</w:t>
      </w:r>
      <w:r w:rsidRPr="00C65A45">
        <w:rPr>
          <w:rFonts w:eastAsiaTheme="minorEastAsia"/>
          <w:b/>
          <w:bCs/>
          <w:color w:val="000000"/>
        </w:rPr>
        <w:t>, End of Da</w:t>
      </w:r>
      <w:r>
        <w:rPr>
          <w:rFonts w:eastAsiaTheme="minorEastAsia"/>
          <w:b/>
          <w:bCs/>
          <w:color w:val="000000"/>
        </w:rPr>
        <w:t>y.</w:t>
      </w:r>
    </w:p>
    <w:p w14:paraId="755A150C" w14:textId="77777777" w:rsidR="00470C0B" w:rsidRDefault="00470C0B" w:rsidP="005841EB">
      <w:pPr>
        <w:jc w:val="both"/>
        <w:rPr>
          <w:rFonts w:eastAsiaTheme="minorEastAsia"/>
          <w:color w:val="000000"/>
        </w:rPr>
      </w:pPr>
    </w:p>
    <w:p w14:paraId="1A6B8187" w14:textId="278AB5DA" w:rsidR="00175F9F" w:rsidRDefault="00175F9F" w:rsidP="008928CB">
      <w:pPr>
        <w:pStyle w:val="Heading2"/>
        <w:rPr>
          <w:rFonts w:ascii="Times New Roman" w:eastAsia="Times New Roman" w:hAnsi="Times New Roman" w:cs="Times New Roman"/>
          <w:b/>
          <w:color w:val="000000" w:themeColor="text1"/>
          <w:sz w:val="36"/>
          <w:szCs w:val="36"/>
        </w:rPr>
      </w:pPr>
      <w:r w:rsidRPr="008928CB">
        <w:rPr>
          <w:rFonts w:ascii="Times New Roman" w:eastAsia="Times New Roman" w:hAnsi="Times New Roman" w:cs="Times New Roman"/>
          <w:b/>
          <w:color w:val="000000" w:themeColor="text1"/>
          <w:sz w:val="36"/>
          <w:szCs w:val="36"/>
        </w:rPr>
        <w:t>Deliverables</w:t>
      </w:r>
    </w:p>
    <w:p w14:paraId="46404D46" w14:textId="7D08F85E" w:rsidR="00C658EC" w:rsidRDefault="00C658EC" w:rsidP="00C658EC">
      <w:r>
        <w:t xml:space="preserve">There will be following </w:t>
      </w:r>
      <w:r w:rsidRPr="00377065">
        <w:rPr>
          <w:b/>
          <w:bCs/>
        </w:rPr>
        <w:t>3 deliverables</w:t>
      </w:r>
      <w:r>
        <w:t xml:space="preserve"> for the Final Project:</w:t>
      </w:r>
    </w:p>
    <w:p w14:paraId="5C2D3757" w14:textId="4DB0F4EC" w:rsidR="00C658EC" w:rsidRDefault="00C658EC" w:rsidP="00C658EC"/>
    <w:p w14:paraId="18B0E64A" w14:textId="19668F1F" w:rsidR="00C658EC" w:rsidRDefault="00C658EC" w:rsidP="00C658EC">
      <w:r>
        <w:t xml:space="preserve">1. </w:t>
      </w:r>
      <w:r w:rsidR="007C6728">
        <w:t xml:space="preserve">Final </w:t>
      </w:r>
      <w:r>
        <w:t>Project: Uploaded on GitLab</w:t>
      </w:r>
    </w:p>
    <w:p w14:paraId="34E8E107" w14:textId="1975D252" w:rsidR="00C658EC" w:rsidRDefault="00C658EC" w:rsidP="00C658EC">
      <w:r>
        <w:t>2. Final Project Report</w:t>
      </w:r>
    </w:p>
    <w:p w14:paraId="581260F7" w14:textId="30447C3D" w:rsidR="00C658EC" w:rsidRDefault="00C658EC" w:rsidP="00C658EC">
      <w:r>
        <w:t xml:space="preserve">3. </w:t>
      </w:r>
      <w:r w:rsidR="007C6728">
        <w:t xml:space="preserve">Final Project </w:t>
      </w:r>
      <w:r>
        <w:t>Reflective Writing Document</w:t>
      </w:r>
    </w:p>
    <w:p w14:paraId="4701EFEE" w14:textId="305E69A9" w:rsidR="00C658EC" w:rsidRDefault="00C658EC" w:rsidP="00C658EC"/>
    <w:p w14:paraId="310836F6" w14:textId="2331488C" w:rsidR="00C658EC" w:rsidRDefault="00C658EC" w:rsidP="00C658EC"/>
    <w:p w14:paraId="34B8D9C8" w14:textId="4B29754D" w:rsidR="00C658EC" w:rsidRPr="007C6728" w:rsidRDefault="007C6728" w:rsidP="007C6728">
      <w:pPr>
        <w:pStyle w:val="Heading2"/>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lastRenderedPageBreak/>
        <w:t>Deliverable</w:t>
      </w:r>
      <w:r w:rsidR="00C658EC" w:rsidRPr="007C6728">
        <w:rPr>
          <w:rFonts w:ascii="Times New Roman" w:eastAsia="Times New Roman" w:hAnsi="Times New Roman" w:cs="Times New Roman"/>
          <w:b/>
          <w:color w:val="000000" w:themeColor="text1"/>
          <w:sz w:val="36"/>
          <w:szCs w:val="36"/>
        </w:rPr>
        <w:t xml:space="preserve">1. </w:t>
      </w:r>
      <w:r>
        <w:rPr>
          <w:rFonts w:ascii="Times New Roman" w:eastAsia="Times New Roman" w:hAnsi="Times New Roman" w:cs="Times New Roman"/>
          <w:b/>
          <w:color w:val="000000" w:themeColor="text1"/>
          <w:sz w:val="36"/>
          <w:szCs w:val="36"/>
        </w:rPr>
        <w:t xml:space="preserve">Final </w:t>
      </w:r>
      <w:r w:rsidR="00C658EC" w:rsidRPr="007C6728">
        <w:rPr>
          <w:rFonts w:ascii="Times New Roman" w:eastAsia="Times New Roman" w:hAnsi="Times New Roman" w:cs="Times New Roman"/>
          <w:b/>
          <w:color w:val="000000" w:themeColor="text1"/>
          <w:sz w:val="36"/>
          <w:szCs w:val="36"/>
        </w:rPr>
        <w:t>Project</w:t>
      </w:r>
      <w:r>
        <w:rPr>
          <w:rFonts w:ascii="Times New Roman" w:eastAsia="Times New Roman" w:hAnsi="Times New Roman" w:cs="Times New Roman"/>
          <w:b/>
          <w:color w:val="000000" w:themeColor="text1"/>
          <w:sz w:val="36"/>
          <w:szCs w:val="36"/>
        </w:rPr>
        <w:t>: Uploaded on GitLab</w:t>
      </w:r>
    </w:p>
    <w:p w14:paraId="7F4B78E3" w14:textId="501BF05A" w:rsidR="00C658EC" w:rsidRDefault="00C658EC" w:rsidP="00C658EC">
      <w:r>
        <w:t>Final Project has to be uploaded on GitLab. There can be multiple commits up until the Due date of Tuesday, 15 December, End of day. Last commit will be taken into consideration for grading.</w:t>
      </w:r>
    </w:p>
    <w:p w14:paraId="5AE08C9A" w14:textId="32886467" w:rsidR="00C658EC" w:rsidRDefault="00C658EC" w:rsidP="00C658EC"/>
    <w:p w14:paraId="20DEAD01" w14:textId="4481825F" w:rsidR="007C6728" w:rsidRPr="007C6728" w:rsidRDefault="007C6728" w:rsidP="007C6728">
      <w:pPr>
        <w:pStyle w:val="Heading2"/>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Deliverable2</w:t>
      </w:r>
      <w:r w:rsidRPr="007C6728">
        <w:rPr>
          <w:rFonts w:ascii="Times New Roman" w:eastAsia="Times New Roman" w:hAnsi="Times New Roman" w:cs="Times New Roman"/>
          <w:b/>
          <w:color w:val="000000" w:themeColor="text1"/>
          <w:sz w:val="36"/>
          <w:szCs w:val="36"/>
        </w:rPr>
        <w:t xml:space="preserve">. </w:t>
      </w:r>
      <w:r>
        <w:rPr>
          <w:rFonts w:ascii="Times New Roman" w:eastAsia="Times New Roman" w:hAnsi="Times New Roman" w:cs="Times New Roman"/>
          <w:b/>
          <w:color w:val="000000" w:themeColor="text1"/>
          <w:sz w:val="36"/>
          <w:szCs w:val="36"/>
        </w:rPr>
        <w:t xml:space="preserve">Final </w:t>
      </w:r>
      <w:r w:rsidRPr="007C6728">
        <w:rPr>
          <w:rFonts w:ascii="Times New Roman" w:eastAsia="Times New Roman" w:hAnsi="Times New Roman" w:cs="Times New Roman"/>
          <w:b/>
          <w:color w:val="000000" w:themeColor="text1"/>
          <w:sz w:val="36"/>
          <w:szCs w:val="36"/>
        </w:rPr>
        <w:t>Project</w:t>
      </w:r>
      <w:r>
        <w:rPr>
          <w:rFonts w:ascii="Times New Roman" w:eastAsia="Times New Roman" w:hAnsi="Times New Roman" w:cs="Times New Roman"/>
          <w:b/>
          <w:color w:val="000000" w:themeColor="text1"/>
          <w:sz w:val="36"/>
          <w:szCs w:val="36"/>
        </w:rPr>
        <w:t xml:space="preserve"> Report</w:t>
      </w:r>
    </w:p>
    <w:p w14:paraId="68963E1A" w14:textId="5AE3E3FF" w:rsidR="00C658EC" w:rsidRDefault="00FA04C3" w:rsidP="00C658EC">
      <w:r>
        <w:t>This document (.docx or .pdf</w:t>
      </w:r>
      <w:r w:rsidR="007C6728">
        <w:t xml:space="preserve"> format</w:t>
      </w:r>
      <w:r>
        <w:t xml:space="preserve">) should be uploaded on Blackboard. It will contain </w:t>
      </w:r>
      <w:r w:rsidR="00CA60CC">
        <w:t xml:space="preserve">a brief description of your </w:t>
      </w:r>
      <w:r>
        <w:t>Final Project under following headings:</w:t>
      </w:r>
    </w:p>
    <w:p w14:paraId="4218DA39" w14:textId="77777777" w:rsidR="00CA60CC" w:rsidRDefault="00CA60CC" w:rsidP="00CA60CC">
      <w:pPr>
        <w:widowControl w:val="0"/>
        <w:suppressAutoHyphens w:val="0"/>
        <w:autoSpaceDE w:val="0"/>
        <w:autoSpaceDN w:val="0"/>
        <w:adjustRightInd w:val="0"/>
        <w:spacing w:before="239" w:after="60"/>
        <w:rPr>
          <w:rFonts w:ascii="Arial" w:eastAsiaTheme="minorEastAsia" w:hAnsi="Arial" w:cs="Arial"/>
          <w:b/>
          <w:bCs/>
          <w:i/>
          <w:iCs/>
          <w:sz w:val="28"/>
          <w:szCs w:val="28"/>
          <w:lang w:eastAsia="ja-JP"/>
        </w:rPr>
      </w:pPr>
      <w:r>
        <w:rPr>
          <w:rFonts w:ascii="Arial" w:eastAsiaTheme="minorEastAsia" w:hAnsi="Arial" w:cs="Arial"/>
          <w:b/>
          <w:bCs/>
          <w:i/>
          <w:iCs/>
          <w:sz w:val="28"/>
          <w:szCs w:val="28"/>
          <w:lang w:eastAsia="ja-JP"/>
        </w:rPr>
        <w:t>Objective</w:t>
      </w:r>
    </w:p>
    <w:p w14:paraId="51F23077" w14:textId="77777777" w:rsidR="007C6728" w:rsidRDefault="00CA60CC" w:rsidP="00CA60CC">
      <w:pPr>
        <w:widowControl w:val="0"/>
        <w:numPr>
          <w:ilvl w:val="0"/>
          <w:numId w:val="5"/>
        </w:numPr>
        <w:tabs>
          <w:tab w:val="left" w:pos="220"/>
          <w:tab w:val="left" w:pos="720"/>
        </w:tabs>
        <w:suppressAutoHyphens w:val="0"/>
        <w:autoSpaceDE w:val="0"/>
        <w:autoSpaceDN w:val="0"/>
        <w:adjustRightInd w:val="0"/>
        <w:ind w:hanging="720"/>
        <w:rPr>
          <w:rFonts w:eastAsiaTheme="minorEastAsia"/>
          <w:lang w:eastAsia="ja-JP"/>
        </w:rPr>
      </w:pPr>
      <w:r w:rsidRPr="003A24A5">
        <w:rPr>
          <w:rFonts w:eastAsiaTheme="minorEastAsia"/>
          <w:lang w:eastAsia="ja-JP"/>
        </w:rPr>
        <w:t xml:space="preserve">Objective of your Project. </w:t>
      </w:r>
    </w:p>
    <w:p w14:paraId="4E788DDB" w14:textId="2515D752" w:rsidR="00CA60CC" w:rsidRPr="003A24A5" w:rsidRDefault="00CA60CC" w:rsidP="007C6728">
      <w:pPr>
        <w:widowControl w:val="0"/>
        <w:tabs>
          <w:tab w:val="left" w:pos="220"/>
          <w:tab w:val="left" w:pos="720"/>
        </w:tabs>
        <w:suppressAutoHyphens w:val="0"/>
        <w:autoSpaceDE w:val="0"/>
        <w:autoSpaceDN w:val="0"/>
        <w:adjustRightInd w:val="0"/>
        <w:ind w:left="720"/>
        <w:rPr>
          <w:rFonts w:eastAsiaTheme="minorEastAsia"/>
          <w:lang w:eastAsia="ja-JP"/>
        </w:rPr>
      </w:pPr>
      <w:r w:rsidRPr="003A24A5">
        <w:rPr>
          <w:rFonts w:eastAsiaTheme="minorEastAsia"/>
          <w:lang w:eastAsia="ja-JP"/>
        </w:rPr>
        <w:t>What was the objective of the project at the beginning of the project</w:t>
      </w:r>
      <w:r>
        <w:rPr>
          <w:rFonts w:eastAsiaTheme="minorEastAsia"/>
          <w:lang w:eastAsia="ja-JP"/>
        </w:rPr>
        <w:t xml:space="preserve"> </w:t>
      </w:r>
      <w:r w:rsidRPr="003A24A5">
        <w:rPr>
          <w:rFonts w:eastAsiaTheme="minorEastAsia"/>
          <w:lang w:eastAsia="ja-JP"/>
        </w:rPr>
        <w:t xml:space="preserve">and what were you finally able to </w:t>
      </w:r>
      <w:r w:rsidR="007C6728" w:rsidRPr="003A24A5">
        <w:rPr>
          <w:rFonts w:eastAsiaTheme="minorEastAsia"/>
          <w:lang w:eastAsia="ja-JP"/>
        </w:rPr>
        <w:t>achieve?</w:t>
      </w:r>
      <w:r w:rsidRPr="003A24A5">
        <w:rPr>
          <w:rFonts w:eastAsiaTheme="minorEastAsia"/>
          <w:lang w:eastAsia="ja-JP"/>
        </w:rPr>
        <w:t xml:space="preserve"> </w:t>
      </w:r>
    </w:p>
    <w:p w14:paraId="01E6D98A" w14:textId="77777777" w:rsidR="00CA60CC" w:rsidRDefault="00CA60CC" w:rsidP="00CA60CC">
      <w:pPr>
        <w:widowControl w:val="0"/>
        <w:suppressAutoHyphens w:val="0"/>
        <w:autoSpaceDE w:val="0"/>
        <w:autoSpaceDN w:val="0"/>
        <w:adjustRightInd w:val="0"/>
        <w:spacing w:before="239" w:after="60"/>
        <w:rPr>
          <w:rFonts w:ascii="Arial" w:eastAsiaTheme="minorEastAsia" w:hAnsi="Arial" w:cs="Arial"/>
          <w:b/>
          <w:bCs/>
          <w:i/>
          <w:iCs/>
          <w:sz w:val="28"/>
          <w:szCs w:val="28"/>
          <w:lang w:eastAsia="ja-JP"/>
        </w:rPr>
      </w:pPr>
      <w:r>
        <w:rPr>
          <w:rFonts w:ascii="Arial" w:eastAsiaTheme="minorEastAsia" w:hAnsi="Arial" w:cs="Arial"/>
          <w:b/>
          <w:bCs/>
          <w:i/>
          <w:iCs/>
          <w:sz w:val="28"/>
          <w:szCs w:val="28"/>
          <w:lang w:eastAsia="ja-JP"/>
        </w:rPr>
        <w:t xml:space="preserve">Design </w:t>
      </w:r>
    </w:p>
    <w:p w14:paraId="1034217B" w14:textId="7B7502F2" w:rsidR="00CA60CC" w:rsidRDefault="00CA60CC" w:rsidP="00CA60CC">
      <w:pPr>
        <w:widowControl w:val="0"/>
        <w:numPr>
          <w:ilvl w:val="0"/>
          <w:numId w:val="6"/>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What Menu Options are there in your project?</w:t>
      </w:r>
    </w:p>
    <w:p w14:paraId="52FEEF0E" w14:textId="7F704A93" w:rsidR="007C6728" w:rsidRDefault="007C6728" w:rsidP="00CA60CC">
      <w:pPr>
        <w:widowControl w:val="0"/>
        <w:numPr>
          <w:ilvl w:val="0"/>
          <w:numId w:val="6"/>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What are the classes and the class hierarchy?</w:t>
      </w:r>
    </w:p>
    <w:p w14:paraId="0869FE76" w14:textId="1C82DB08" w:rsidR="007C6728" w:rsidRPr="007C6728" w:rsidRDefault="007C6728" w:rsidP="007C6728">
      <w:pPr>
        <w:widowControl w:val="0"/>
        <w:numPr>
          <w:ilvl w:val="0"/>
          <w:numId w:val="6"/>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What are the different instance variables in different classes and the methods used?</w:t>
      </w:r>
    </w:p>
    <w:p w14:paraId="3AF534D1" w14:textId="41B5EDEA" w:rsidR="00CA60CC" w:rsidRDefault="00CA60CC" w:rsidP="00CA60CC">
      <w:pPr>
        <w:widowControl w:val="0"/>
        <w:numPr>
          <w:ilvl w:val="0"/>
          <w:numId w:val="7"/>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 xml:space="preserve">What is the data flow? You may represent the data flow with the help of a </w:t>
      </w:r>
      <w:r w:rsidR="007C6728">
        <w:rPr>
          <w:rFonts w:eastAsiaTheme="minorEastAsia"/>
          <w:lang w:eastAsia="ja-JP"/>
        </w:rPr>
        <w:t xml:space="preserve">UML </w:t>
      </w:r>
      <w:r>
        <w:rPr>
          <w:rFonts w:eastAsiaTheme="minorEastAsia"/>
          <w:lang w:eastAsia="ja-JP"/>
        </w:rPr>
        <w:t>diagram.</w:t>
      </w:r>
    </w:p>
    <w:p w14:paraId="6DD10314" w14:textId="77777777" w:rsidR="00CA60CC" w:rsidRDefault="00CA60CC" w:rsidP="00CA60CC">
      <w:pPr>
        <w:widowControl w:val="0"/>
        <w:suppressAutoHyphens w:val="0"/>
        <w:autoSpaceDE w:val="0"/>
        <w:autoSpaceDN w:val="0"/>
        <w:adjustRightInd w:val="0"/>
        <w:spacing w:before="239" w:after="60"/>
        <w:rPr>
          <w:rFonts w:ascii="Arial" w:eastAsiaTheme="minorEastAsia" w:hAnsi="Arial" w:cs="Arial"/>
          <w:b/>
          <w:bCs/>
          <w:i/>
          <w:iCs/>
          <w:sz w:val="28"/>
          <w:szCs w:val="28"/>
          <w:lang w:eastAsia="ja-JP"/>
        </w:rPr>
      </w:pPr>
      <w:r>
        <w:rPr>
          <w:rFonts w:ascii="Arial" w:eastAsiaTheme="minorEastAsia" w:hAnsi="Arial" w:cs="Arial"/>
          <w:b/>
          <w:bCs/>
          <w:i/>
          <w:iCs/>
          <w:sz w:val="28"/>
          <w:szCs w:val="28"/>
          <w:lang w:eastAsia="ja-JP"/>
        </w:rPr>
        <w:t>Output</w:t>
      </w:r>
    </w:p>
    <w:p w14:paraId="06700D2E" w14:textId="77777777" w:rsidR="00CA60CC" w:rsidRDefault="00CA60CC" w:rsidP="00CA60CC">
      <w:pPr>
        <w:widowControl w:val="0"/>
        <w:numPr>
          <w:ilvl w:val="0"/>
          <w:numId w:val="8"/>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How you expected your final project to look like and execute and how different or same did it turn out to be?</w:t>
      </w:r>
    </w:p>
    <w:p w14:paraId="13B65B61" w14:textId="75507347" w:rsidR="00CA60CC" w:rsidRDefault="00CA60CC" w:rsidP="00CA60CC">
      <w:pPr>
        <w:widowControl w:val="0"/>
        <w:numPr>
          <w:ilvl w:val="0"/>
          <w:numId w:val="8"/>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What data will be expected as input by your project and what will be the expected output?</w:t>
      </w:r>
    </w:p>
    <w:p w14:paraId="2A6352F2" w14:textId="4513569C" w:rsidR="00F91EBD" w:rsidRDefault="00F91EBD" w:rsidP="00CA60CC">
      <w:pPr>
        <w:widowControl w:val="0"/>
        <w:numPr>
          <w:ilvl w:val="0"/>
          <w:numId w:val="8"/>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What validations for input data did you incorporate?</w:t>
      </w:r>
    </w:p>
    <w:p w14:paraId="0222FCB2" w14:textId="0CF078D0" w:rsidR="00CA60CC" w:rsidRDefault="00CA60CC" w:rsidP="00CA60CC">
      <w:pPr>
        <w:widowControl w:val="0"/>
        <w:numPr>
          <w:ilvl w:val="0"/>
          <w:numId w:val="8"/>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 xml:space="preserve">Show the </w:t>
      </w:r>
      <w:r w:rsidR="00A86D0E">
        <w:rPr>
          <w:rFonts w:eastAsiaTheme="minorEastAsia"/>
          <w:lang w:eastAsia="ja-JP"/>
        </w:rPr>
        <w:t>sample run</w:t>
      </w:r>
      <w:r>
        <w:rPr>
          <w:rFonts w:eastAsiaTheme="minorEastAsia"/>
          <w:lang w:eastAsia="ja-JP"/>
        </w:rPr>
        <w:t xml:space="preserve"> of running your program on your data.</w:t>
      </w:r>
    </w:p>
    <w:p w14:paraId="1344ED1E" w14:textId="77777777" w:rsidR="00CA60CC" w:rsidRDefault="00CA60CC" w:rsidP="00CA60CC">
      <w:pPr>
        <w:widowControl w:val="0"/>
        <w:numPr>
          <w:ilvl w:val="0"/>
          <w:numId w:val="8"/>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Explain your results and what they mean.</w:t>
      </w:r>
    </w:p>
    <w:p w14:paraId="0F00833D" w14:textId="77777777" w:rsidR="00CA60CC" w:rsidRDefault="00CA60CC" w:rsidP="00CA60CC">
      <w:pPr>
        <w:widowControl w:val="0"/>
        <w:suppressAutoHyphens w:val="0"/>
        <w:autoSpaceDE w:val="0"/>
        <w:autoSpaceDN w:val="0"/>
        <w:adjustRightInd w:val="0"/>
        <w:spacing w:before="239" w:after="60"/>
        <w:rPr>
          <w:rFonts w:ascii="Arial" w:eastAsiaTheme="minorEastAsia" w:hAnsi="Arial" w:cs="Arial"/>
          <w:b/>
          <w:bCs/>
          <w:i/>
          <w:iCs/>
          <w:sz w:val="28"/>
          <w:szCs w:val="28"/>
          <w:lang w:eastAsia="ja-JP"/>
        </w:rPr>
      </w:pPr>
      <w:r>
        <w:rPr>
          <w:rFonts w:ascii="Arial" w:eastAsiaTheme="minorEastAsia" w:hAnsi="Arial" w:cs="Arial"/>
          <w:b/>
          <w:bCs/>
          <w:i/>
          <w:iCs/>
          <w:sz w:val="28"/>
          <w:szCs w:val="28"/>
          <w:lang w:eastAsia="ja-JP"/>
        </w:rPr>
        <w:t>Challenges</w:t>
      </w:r>
    </w:p>
    <w:p w14:paraId="21B78052" w14:textId="00578CD9" w:rsidR="00CA60CC" w:rsidRDefault="00CA60CC" w:rsidP="00CA60CC">
      <w:pPr>
        <w:widowControl w:val="0"/>
        <w:numPr>
          <w:ilvl w:val="0"/>
          <w:numId w:val="8"/>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 xml:space="preserve">Show the most challenging part of your code. </w:t>
      </w:r>
    </w:p>
    <w:p w14:paraId="17C2965E" w14:textId="77777777" w:rsidR="00CA60CC" w:rsidRDefault="00CA60CC" w:rsidP="00CA60CC">
      <w:pPr>
        <w:widowControl w:val="0"/>
        <w:numPr>
          <w:ilvl w:val="0"/>
          <w:numId w:val="8"/>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 xml:space="preserve">Explain how your program works overall – you do not need to go over all of your code line-by-line. </w:t>
      </w:r>
    </w:p>
    <w:p w14:paraId="1F0F600E" w14:textId="77777777" w:rsidR="00CA60CC" w:rsidRDefault="00CA60CC" w:rsidP="00CA60CC">
      <w:pPr>
        <w:widowControl w:val="0"/>
        <w:numPr>
          <w:ilvl w:val="0"/>
          <w:numId w:val="8"/>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 xml:space="preserve">For any sections of your code that were particularly difficult to write, or are non-obvious, or that you are particularly proud of, explain the code in detail. </w:t>
      </w:r>
    </w:p>
    <w:p w14:paraId="2BE4ACA3" w14:textId="77777777" w:rsidR="00CA60CC" w:rsidRDefault="00CA60CC" w:rsidP="00CA60CC">
      <w:pPr>
        <w:widowControl w:val="0"/>
        <w:numPr>
          <w:ilvl w:val="0"/>
          <w:numId w:val="8"/>
        </w:numPr>
        <w:tabs>
          <w:tab w:val="left" w:pos="220"/>
          <w:tab w:val="left" w:pos="720"/>
        </w:tabs>
        <w:suppressAutoHyphens w:val="0"/>
        <w:autoSpaceDE w:val="0"/>
        <w:autoSpaceDN w:val="0"/>
        <w:adjustRightInd w:val="0"/>
        <w:ind w:hanging="720"/>
        <w:rPr>
          <w:rFonts w:eastAsiaTheme="minorEastAsia"/>
          <w:lang w:eastAsia="ja-JP"/>
        </w:rPr>
      </w:pPr>
      <w:r>
        <w:rPr>
          <w:rFonts w:eastAsiaTheme="minorEastAsia"/>
          <w:lang w:eastAsia="ja-JP"/>
        </w:rPr>
        <w:t>What problems did you have and how did you overcome them?</w:t>
      </w:r>
    </w:p>
    <w:p w14:paraId="7EBFC1DA" w14:textId="77777777" w:rsidR="00CA60CC" w:rsidRPr="004F7069" w:rsidRDefault="00CA60CC" w:rsidP="00CA60CC">
      <w:pPr>
        <w:widowControl w:val="0"/>
        <w:numPr>
          <w:ilvl w:val="0"/>
          <w:numId w:val="8"/>
        </w:numPr>
        <w:tabs>
          <w:tab w:val="left" w:pos="220"/>
          <w:tab w:val="left" w:pos="720"/>
        </w:tabs>
        <w:suppressAutoHyphens w:val="0"/>
        <w:autoSpaceDE w:val="0"/>
        <w:autoSpaceDN w:val="0"/>
        <w:adjustRightInd w:val="0"/>
        <w:ind w:hanging="720"/>
        <w:rPr>
          <w:rFonts w:eastAsiaTheme="minorEastAsia"/>
          <w:lang w:eastAsia="ja-JP"/>
        </w:rPr>
      </w:pPr>
      <w:r w:rsidRPr="004F7069">
        <w:rPr>
          <w:rFonts w:eastAsiaTheme="minorEastAsia"/>
          <w:lang w:eastAsia="ja-JP"/>
        </w:rPr>
        <w:t xml:space="preserve">Did you have any moments of enlightenment? </w:t>
      </w:r>
    </w:p>
    <w:p w14:paraId="1D7CC3D4" w14:textId="2BB0BA23" w:rsidR="00CA60CC" w:rsidRDefault="00CA60CC" w:rsidP="00CA60CC">
      <w:pPr>
        <w:widowControl w:val="0"/>
        <w:suppressAutoHyphens w:val="0"/>
        <w:autoSpaceDE w:val="0"/>
        <w:autoSpaceDN w:val="0"/>
        <w:adjustRightInd w:val="0"/>
        <w:spacing w:before="239" w:after="60"/>
        <w:rPr>
          <w:rFonts w:ascii="Arial" w:eastAsiaTheme="minorEastAsia" w:hAnsi="Arial" w:cs="Arial"/>
          <w:b/>
          <w:bCs/>
          <w:i/>
          <w:iCs/>
          <w:sz w:val="28"/>
          <w:szCs w:val="28"/>
          <w:lang w:eastAsia="ja-JP"/>
        </w:rPr>
      </w:pPr>
      <w:r>
        <w:rPr>
          <w:rFonts w:ascii="Arial" w:eastAsiaTheme="minorEastAsia" w:hAnsi="Arial" w:cs="Arial"/>
          <w:b/>
          <w:bCs/>
          <w:i/>
          <w:iCs/>
          <w:sz w:val="28"/>
          <w:szCs w:val="28"/>
          <w:lang w:eastAsia="ja-JP"/>
        </w:rPr>
        <w:t>References</w:t>
      </w:r>
    </w:p>
    <w:p w14:paraId="147208EA" w14:textId="56716AC4" w:rsidR="00FA04C3" w:rsidRDefault="00CA60CC" w:rsidP="00CA60CC">
      <w:r>
        <w:rPr>
          <w:rFonts w:eastAsiaTheme="minorEastAsia"/>
          <w:lang w:eastAsia="ja-JP"/>
        </w:rPr>
        <w:lastRenderedPageBreak/>
        <w:t>Which other references did you use other than the prescribed textbook.</w:t>
      </w:r>
    </w:p>
    <w:p w14:paraId="0DCB2001" w14:textId="47E98156" w:rsidR="00FA04C3" w:rsidRDefault="00FA04C3" w:rsidP="00C658EC"/>
    <w:p w14:paraId="01160B32" w14:textId="746EC0C2" w:rsidR="00FA04C3" w:rsidRDefault="001D07F9" w:rsidP="00C658EC">
      <w:pPr>
        <w:rPr>
          <w:b/>
          <w:color w:val="000000" w:themeColor="text1"/>
          <w:sz w:val="36"/>
          <w:szCs w:val="36"/>
        </w:rPr>
      </w:pPr>
      <w:r>
        <w:rPr>
          <w:b/>
          <w:color w:val="000000" w:themeColor="text1"/>
          <w:sz w:val="36"/>
          <w:szCs w:val="36"/>
        </w:rPr>
        <w:t>Deliverable3</w:t>
      </w:r>
      <w:r w:rsidRPr="007C6728">
        <w:rPr>
          <w:b/>
          <w:color w:val="000000" w:themeColor="text1"/>
          <w:sz w:val="36"/>
          <w:szCs w:val="36"/>
        </w:rPr>
        <w:t xml:space="preserve">. </w:t>
      </w:r>
      <w:r>
        <w:rPr>
          <w:b/>
          <w:color w:val="000000" w:themeColor="text1"/>
          <w:sz w:val="36"/>
          <w:szCs w:val="36"/>
        </w:rPr>
        <w:t xml:space="preserve">Final </w:t>
      </w:r>
      <w:r w:rsidRPr="007C6728">
        <w:rPr>
          <w:b/>
          <w:color w:val="000000" w:themeColor="text1"/>
          <w:sz w:val="36"/>
          <w:szCs w:val="36"/>
        </w:rPr>
        <w:t>Project</w:t>
      </w:r>
      <w:r>
        <w:rPr>
          <w:b/>
          <w:color w:val="000000" w:themeColor="text1"/>
          <w:sz w:val="36"/>
          <w:szCs w:val="36"/>
        </w:rPr>
        <w:t xml:space="preserve"> Reflective Writing Document</w:t>
      </w:r>
    </w:p>
    <w:p w14:paraId="2143DD7F" w14:textId="77777777" w:rsidR="001D07F9" w:rsidRDefault="001D07F9" w:rsidP="00C658EC">
      <w:r>
        <w:t xml:space="preserve">Answer the 4 questions as given in the attached document, </w:t>
      </w:r>
    </w:p>
    <w:p w14:paraId="6E5075A1" w14:textId="002375E1" w:rsidR="001D07F9" w:rsidRPr="001D07F9" w:rsidRDefault="001D07F9" w:rsidP="00C658EC">
      <w:r w:rsidRPr="001D07F9">
        <w:rPr>
          <w:i/>
          <w:iCs/>
        </w:rPr>
        <w:t>“CS</w:t>
      </w:r>
      <w:r>
        <w:rPr>
          <w:i/>
          <w:iCs/>
        </w:rPr>
        <w:t xml:space="preserve"> </w:t>
      </w:r>
      <w:r w:rsidRPr="001D07F9">
        <w:rPr>
          <w:i/>
          <w:iCs/>
        </w:rPr>
        <w:t>242</w:t>
      </w:r>
      <w:r>
        <w:rPr>
          <w:i/>
          <w:iCs/>
        </w:rPr>
        <w:t xml:space="preserve"> F</w:t>
      </w:r>
      <w:r w:rsidRPr="001D07F9">
        <w:rPr>
          <w:i/>
          <w:iCs/>
        </w:rPr>
        <w:t>inalProjectReflectiveWRiting.docx”</w:t>
      </w:r>
    </w:p>
    <w:p w14:paraId="10FC345B" w14:textId="39226D19" w:rsidR="00C658EC" w:rsidRDefault="000F6F40" w:rsidP="00C658EC">
      <w:r>
        <w:t>It should be uploaded on Blackboard.</w:t>
      </w:r>
    </w:p>
    <w:p w14:paraId="78C022A2" w14:textId="7DFD96C9" w:rsidR="000F6F40" w:rsidRDefault="000F6F40" w:rsidP="00C658EC"/>
    <w:p w14:paraId="46B35056" w14:textId="59519BCF" w:rsidR="00FE74EA" w:rsidRDefault="000F6F40" w:rsidP="000F6F40">
      <w:pPr>
        <w:rPr>
          <w:b/>
          <w:color w:val="000000" w:themeColor="text1"/>
          <w:sz w:val="36"/>
          <w:szCs w:val="36"/>
        </w:rPr>
      </w:pPr>
      <w:r w:rsidRPr="000F6F40">
        <w:rPr>
          <w:b/>
          <w:color w:val="000000" w:themeColor="text1"/>
          <w:sz w:val="36"/>
          <w:szCs w:val="36"/>
        </w:rPr>
        <w:t>Rubric</w:t>
      </w:r>
    </w:p>
    <w:p w14:paraId="4D1C35CA" w14:textId="47956742" w:rsidR="00A16E30" w:rsidRPr="00FE74EA" w:rsidRDefault="00A16E30" w:rsidP="000F6F40">
      <w:pPr>
        <w:rPr>
          <w:b/>
          <w:color w:val="000000" w:themeColor="text1"/>
          <w:sz w:val="28"/>
          <w:szCs w:val="28"/>
        </w:rPr>
      </w:pPr>
      <w:r w:rsidRPr="00FE74EA">
        <w:rPr>
          <w:b/>
          <w:color w:val="000000" w:themeColor="text1"/>
          <w:sz w:val="28"/>
          <w:szCs w:val="28"/>
        </w:rPr>
        <w:t>Total: 150</w:t>
      </w:r>
    </w:p>
    <w:p w14:paraId="490A8495" w14:textId="1632292B" w:rsidR="00A16E30" w:rsidRPr="00FE74EA" w:rsidRDefault="00A16E30" w:rsidP="00A16E30">
      <w:r w:rsidRPr="00FE74EA">
        <w:t>Deliverable1: Final Project – 100 Points</w:t>
      </w:r>
      <w:r w:rsidR="004B7491">
        <w:t xml:space="preserve"> (See the Table below)</w:t>
      </w:r>
    </w:p>
    <w:p w14:paraId="338D2BC9" w14:textId="65930F4B" w:rsidR="00A16E30" w:rsidRPr="00FE74EA" w:rsidRDefault="00A16E30" w:rsidP="00A16E30">
      <w:r w:rsidRPr="00FE74EA">
        <w:t>Deliverable2: Final Project Report –30 Points</w:t>
      </w:r>
      <w:r w:rsidR="00FE74EA">
        <w:t xml:space="preserve"> (8 points each for Design, Output, Challenges; 3 points for Objective and References)</w:t>
      </w:r>
    </w:p>
    <w:p w14:paraId="49D587D3" w14:textId="067CC3B5" w:rsidR="00A16E30" w:rsidRPr="00FE74EA" w:rsidRDefault="00A16E30" w:rsidP="00A16E30">
      <w:r w:rsidRPr="00FE74EA">
        <w:t>Deliverable3: Final Project Reflective Writing Document –</w:t>
      </w:r>
      <w:r w:rsidR="00FE74EA">
        <w:t xml:space="preserve"> </w:t>
      </w:r>
      <w:r w:rsidRPr="00FE74EA">
        <w:t>20 Points</w:t>
      </w:r>
      <w:r w:rsidR="00FE74EA">
        <w:t xml:space="preserve"> </w:t>
      </w:r>
      <w:r w:rsidR="00FE74EA" w:rsidRPr="00FE74EA">
        <w:t>(5 points for each question)</w:t>
      </w:r>
    </w:p>
    <w:p w14:paraId="766ED000" w14:textId="77777777" w:rsidR="00A16E30" w:rsidRDefault="00A16E30" w:rsidP="000F6F40">
      <w:pPr>
        <w:rPr>
          <w:b/>
          <w:color w:val="000000" w:themeColor="text1"/>
          <w:sz w:val="36"/>
          <w:szCs w:val="36"/>
        </w:rPr>
      </w:pPr>
    </w:p>
    <w:p w14:paraId="2A727C2C" w14:textId="2C075B55" w:rsidR="006A16F0" w:rsidRDefault="006A16F0" w:rsidP="009C60F7">
      <w:pPr>
        <w:widowControl w:val="0"/>
        <w:tabs>
          <w:tab w:val="left" w:pos="220"/>
          <w:tab w:val="left" w:pos="720"/>
        </w:tabs>
        <w:suppressAutoHyphens w:val="0"/>
        <w:autoSpaceDE w:val="0"/>
        <w:autoSpaceDN w:val="0"/>
        <w:adjustRightInd w:val="0"/>
        <w:jc w:val="both"/>
        <w:rPr>
          <w:rFonts w:eastAsiaTheme="minorEastAsia"/>
          <w:b/>
          <w:lang w:eastAsia="ja-JP"/>
        </w:rPr>
      </w:pPr>
      <w:r>
        <w:rPr>
          <w:rFonts w:eastAsiaTheme="minorEastAsia"/>
          <w:b/>
          <w:lang w:eastAsia="ja-JP"/>
        </w:rPr>
        <w:t>Rubric</w:t>
      </w:r>
      <w:r w:rsidR="00251CD2">
        <w:rPr>
          <w:rFonts w:eastAsiaTheme="minorEastAsia"/>
          <w:b/>
          <w:lang w:eastAsia="ja-JP"/>
        </w:rPr>
        <w:t xml:space="preserve"> for Deliverable1: Final Project - </w:t>
      </w:r>
      <w:r w:rsidR="00251CD2" w:rsidRPr="00D9711D">
        <w:rPr>
          <w:rFonts w:eastAsiaTheme="minorEastAsia"/>
          <w:b/>
          <w:lang w:eastAsia="ja-JP"/>
        </w:rPr>
        <w:t>Maximum Points:</w:t>
      </w:r>
      <w:r w:rsidR="00251CD2">
        <w:rPr>
          <w:rFonts w:eastAsiaTheme="minorEastAsia"/>
          <w:lang w:eastAsia="ja-JP"/>
        </w:rPr>
        <w:t xml:space="preserve"> </w:t>
      </w:r>
      <w:r w:rsidR="00251CD2" w:rsidRPr="000C1573">
        <w:rPr>
          <w:rFonts w:eastAsiaTheme="minorEastAsia"/>
          <w:b/>
          <w:lang w:eastAsia="ja-JP"/>
        </w:rPr>
        <w:t>100</w:t>
      </w:r>
    </w:p>
    <w:p w14:paraId="1EC984AF" w14:textId="31AB2EC1" w:rsidR="00920EA5" w:rsidRDefault="00920EA5" w:rsidP="00FA0352">
      <w:pPr>
        <w:pStyle w:val="ListParagraph"/>
        <w:widowControl w:val="0"/>
        <w:tabs>
          <w:tab w:val="left" w:pos="220"/>
          <w:tab w:val="left" w:pos="720"/>
        </w:tabs>
        <w:suppressAutoHyphens w:val="0"/>
        <w:autoSpaceDE w:val="0"/>
        <w:autoSpaceDN w:val="0"/>
        <w:adjustRightInd w:val="0"/>
        <w:ind w:left="1080"/>
        <w:jc w:val="both"/>
        <w:rPr>
          <w:rFonts w:eastAsiaTheme="minorEastAsia"/>
          <w:lang w:eastAsia="ja-JP"/>
        </w:rPr>
      </w:pPr>
    </w:p>
    <w:tbl>
      <w:tblPr>
        <w:tblStyle w:val="TableGrid"/>
        <w:tblW w:w="0" w:type="auto"/>
        <w:tblLook w:val="04A0" w:firstRow="1" w:lastRow="0" w:firstColumn="1" w:lastColumn="0" w:noHBand="0" w:noVBand="1"/>
      </w:tblPr>
      <w:tblGrid>
        <w:gridCol w:w="2863"/>
        <w:gridCol w:w="1807"/>
        <w:gridCol w:w="1536"/>
        <w:gridCol w:w="1447"/>
        <w:gridCol w:w="1457"/>
      </w:tblGrid>
      <w:tr w:rsidR="00995906" w14:paraId="3FE0984F" w14:textId="77777777" w:rsidTr="00995906">
        <w:tc>
          <w:tcPr>
            <w:tcW w:w="2863" w:type="dxa"/>
          </w:tcPr>
          <w:p w14:paraId="18DDF3DC" w14:textId="0DEF74A9" w:rsidR="00995906" w:rsidRDefault="006A16F0" w:rsidP="00995906">
            <w:pPr>
              <w:widowControl w:val="0"/>
              <w:tabs>
                <w:tab w:val="left" w:pos="220"/>
                <w:tab w:val="left" w:pos="720"/>
              </w:tabs>
              <w:suppressAutoHyphens w:val="0"/>
              <w:autoSpaceDE w:val="0"/>
              <w:autoSpaceDN w:val="0"/>
              <w:adjustRightInd w:val="0"/>
              <w:jc w:val="both"/>
              <w:rPr>
                <w:rFonts w:eastAsiaTheme="minorEastAsia"/>
                <w:b/>
                <w:lang w:eastAsia="ja-JP"/>
              </w:rPr>
            </w:pPr>
            <w:r>
              <w:rPr>
                <w:rFonts w:eastAsiaTheme="minorEastAsia"/>
                <w:b/>
                <w:lang w:eastAsia="ja-JP"/>
              </w:rPr>
              <w:tab/>
            </w:r>
            <w:r>
              <w:rPr>
                <w:rFonts w:eastAsiaTheme="minorEastAsia"/>
                <w:b/>
                <w:lang w:eastAsia="ja-JP"/>
              </w:rPr>
              <w:tab/>
            </w:r>
            <w:r w:rsidR="00995906">
              <w:rPr>
                <w:rFonts w:eastAsiaTheme="minorEastAsia"/>
                <w:b/>
                <w:lang w:eastAsia="ja-JP"/>
              </w:rPr>
              <w:t>Parameters</w:t>
            </w:r>
          </w:p>
        </w:tc>
        <w:tc>
          <w:tcPr>
            <w:tcW w:w="1536" w:type="dxa"/>
          </w:tcPr>
          <w:p w14:paraId="15E0EB35" w14:textId="7C5FEEDF" w:rsidR="00995906" w:rsidRDefault="00995906" w:rsidP="00995906">
            <w:pPr>
              <w:widowControl w:val="0"/>
              <w:tabs>
                <w:tab w:val="left" w:pos="220"/>
                <w:tab w:val="left" w:pos="720"/>
              </w:tabs>
              <w:suppressAutoHyphens w:val="0"/>
              <w:autoSpaceDE w:val="0"/>
              <w:autoSpaceDN w:val="0"/>
              <w:adjustRightInd w:val="0"/>
              <w:jc w:val="both"/>
              <w:rPr>
                <w:rFonts w:eastAsiaTheme="minorEastAsia"/>
                <w:b/>
                <w:lang w:eastAsia="ja-JP"/>
              </w:rPr>
            </w:pPr>
            <w:r>
              <w:rPr>
                <w:rFonts w:eastAsiaTheme="minorEastAsia"/>
                <w:b/>
                <w:lang w:eastAsia="ja-JP"/>
              </w:rPr>
              <w:t>Exceeds Expectations</w:t>
            </w:r>
          </w:p>
        </w:tc>
        <w:tc>
          <w:tcPr>
            <w:tcW w:w="1536" w:type="dxa"/>
          </w:tcPr>
          <w:p w14:paraId="70AC1124" w14:textId="0D9B0B38" w:rsidR="00995906" w:rsidRDefault="00995906" w:rsidP="00995906">
            <w:pPr>
              <w:widowControl w:val="0"/>
              <w:tabs>
                <w:tab w:val="left" w:pos="220"/>
                <w:tab w:val="left" w:pos="720"/>
              </w:tabs>
              <w:suppressAutoHyphens w:val="0"/>
              <w:autoSpaceDE w:val="0"/>
              <w:autoSpaceDN w:val="0"/>
              <w:adjustRightInd w:val="0"/>
              <w:jc w:val="both"/>
              <w:rPr>
                <w:rFonts w:eastAsiaTheme="minorEastAsia"/>
                <w:b/>
                <w:lang w:eastAsia="ja-JP"/>
              </w:rPr>
            </w:pPr>
            <w:r>
              <w:rPr>
                <w:rFonts w:eastAsiaTheme="minorEastAsia"/>
                <w:b/>
                <w:lang w:eastAsia="ja-JP"/>
              </w:rPr>
              <w:t>Meets Expectations</w:t>
            </w:r>
          </w:p>
        </w:tc>
        <w:tc>
          <w:tcPr>
            <w:tcW w:w="1443" w:type="dxa"/>
          </w:tcPr>
          <w:p w14:paraId="56659433" w14:textId="627839F5" w:rsidR="00995906" w:rsidRDefault="00995906" w:rsidP="00995906">
            <w:pPr>
              <w:widowControl w:val="0"/>
              <w:tabs>
                <w:tab w:val="left" w:pos="220"/>
                <w:tab w:val="left" w:pos="720"/>
              </w:tabs>
              <w:suppressAutoHyphens w:val="0"/>
              <w:autoSpaceDE w:val="0"/>
              <w:autoSpaceDN w:val="0"/>
              <w:adjustRightInd w:val="0"/>
              <w:jc w:val="both"/>
              <w:rPr>
                <w:rFonts w:eastAsiaTheme="minorEastAsia"/>
                <w:b/>
                <w:lang w:eastAsia="ja-JP"/>
              </w:rPr>
            </w:pPr>
            <w:r>
              <w:rPr>
                <w:rFonts w:eastAsiaTheme="minorEastAsia"/>
                <w:b/>
                <w:lang w:eastAsia="ja-JP"/>
              </w:rPr>
              <w:t>Satisfactory</w:t>
            </w:r>
          </w:p>
        </w:tc>
        <w:tc>
          <w:tcPr>
            <w:tcW w:w="1457" w:type="dxa"/>
          </w:tcPr>
          <w:p w14:paraId="11F35A6C" w14:textId="4A8D01BF" w:rsidR="00995906" w:rsidRDefault="00F6773A" w:rsidP="00995906">
            <w:pPr>
              <w:widowControl w:val="0"/>
              <w:tabs>
                <w:tab w:val="left" w:pos="220"/>
                <w:tab w:val="left" w:pos="720"/>
              </w:tabs>
              <w:suppressAutoHyphens w:val="0"/>
              <w:autoSpaceDE w:val="0"/>
              <w:autoSpaceDN w:val="0"/>
              <w:adjustRightInd w:val="0"/>
              <w:jc w:val="both"/>
              <w:rPr>
                <w:rFonts w:eastAsiaTheme="minorEastAsia"/>
                <w:b/>
                <w:lang w:eastAsia="ja-JP"/>
              </w:rPr>
            </w:pPr>
            <w:r>
              <w:rPr>
                <w:rFonts w:eastAsiaTheme="minorEastAsia"/>
                <w:b/>
                <w:lang w:eastAsia="ja-JP"/>
              </w:rPr>
              <w:t>Not Satisfactory</w:t>
            </w:r>
          </w:p>
        </w:tc>
      </w:tr>
      <w:tr w:rsidR="00AD2DEB" w14:paraId="0186C893" w14:textId="77777777" w:rsidTr="00995906">
        <w:tc>
          <w:tcPr>
            <w:tcW w:w="2863" w:type="dxa"/>
          </w:tcPr>
          <w:p w14:paraId="68271536" w14:textId="6E2A01F9" w:rsidR="00AD2DEB" w:rsidRDefault="00AD2DEB" w:rsidP="00995906">
            <w:pPr>
              <w:widowControl w:val="0"/>
              <w:tabs>
                <w:tab w:val="left" w:pos="220"/>
                <w:tab w:val="left" w:pos="720"/>
              </w:tabs>
              <w:suppressAutoHyphens w:val="0"/>
              <w:autoSpaceDE w:val="0"/>
              <w:autoSpaceDN w:val="0"/>
              <w:adjustRightInd w:val="0"/>
              <w:jc w:val="both"/>
              <w:rPr>
                <w:rFonts w:eastAsiaTheme="minorEastAsia"/>
                <w:b/>
                <w:lang w:eastAsia="ja-JP"/>
              </w:rPr>
            </w:pPr>
            <w:r>
              <w:rPr>
                <w:rFonts w:eastAsiaTheme="minorEastAsia"/>
                <w:b/>
                <w:lang w:eastAsia="ja-JP"/>
              </w:rPr>
              <w:t>Points</w:t>
            </w:r>
          </w:p>
        </w:tc>
        <w:tc>
          <w:tcPr>
            <w:tcW w:w="1536" w:type="dxa"/>
          </w:tcPr>
          <w:p w14:paraId="3E65B9B8" w14:textId="242B048C" w:rsidR="00AD2DEB" w:rsidRDefault="00AD2DEB" w:rsidP="00995906">
            <w:pPr>
              <w:widowControl w:val="0"/>
              <w:tabs>
                <w:tab w:val="left" w:pos="220"/>
                <w:tab w:val="left" w:pos="720"/>
              </w:tabs>
              <w:suppressAutoHyphens w:val="0"/>
              <w:autoSpaceDE w:val="0"/>
              <w:autoSpaceDN w:val="0"/>
              <w:adjustRightInd w:val="0"/>
              <w:jc w:val="both"/>
              <w:rPr>
                <w:rFonts w:eastAsiaTheme="minorEastAsia"/>
                <w:b/>
                <w:lang w:eastAsia="ja-JP"/>
              </w:rPr>
            </w:pPr>
            <w:r>
              <w:rPr>
                <w:rFonts w:eastAsiaTheme="minorEastAsia"/>
                <w:b/>
                <w:lang w:eastAsia="ja-JP"/>
              </w:rPr>
              <w:t>(5)</w:t>
            </w:r>
          </w:p>
        </w:tc>
        <w:tc>
          <w:tcPr>
            <w:tcW w:w="1536" w:type="dxa"/>
          </w:tcPr>
          <w:p w14:paraId="5F92A068" w14:textId="52636902" w:rsidR="00AD2DEB" w:rsidRDefault="00AD2DEB" w:rsidP="00995906">
            <w:pPr>
              <w:widowControl w:val="0"/>
              <w:tabs>
                <w:tab w:val="left" w:pos="220"/>
                <w:tab w:val="left" w:pos="720"/>
              </w:tabs>
              <w:suppressAutoHyphens w:val="0"/>
              <w:autoSpaceDE w:val="0"/>
              <w:autoSpaceDN w:val="0"/>
              <w:adjustRightInd w:val="0"/>
              <w:jc w:val="both"/>
              <w:rPr>
                <w:rFonts w:eastAsiaTheme="minorEastAsia"/>
                <w:b/>
                <w:lang w:eastAsia="ja-JP"/>
              </w:rPr>
            </w:pPr>
            <w:r>
              <w:rPr>
                <w:rFonts w:eastAsiaTheme="minorEastAsia"/>
                <w:b/>
                <w:lang w:eastAsia="ja-JP"/>
              </w:rPr>
              <w:t>(5)</w:t>
            </w:r>
          </w:p>
        </w:tc>
        <w:tc>
          <w:tcPr>
            <w:tcW w:w="1443" w:type="dxa"/>
          </w:tcPr>
          <w:p w14:paraId="1720AA73" w14:textId="0737BCA7" w:rsidR="00AD2DEB" w:rsidRDefault="00AD2DEB" w:rsidP="00995906">
            <w:pPr>
              <w:widowControl w:val="0"/>
              <w:tabs>
                <w:tab w:val="left" w:pos="220"/>
                <w:tab w:val="left" w:pos="720"/>
              </w:tabs>
              <w:suppressAutoHyphens w:val="0"/>
              <w:autoSpaceDE w:val="0"/>
              <w:autoSpaceDN w:val="0"/>
              <w:adjustRightInd w:val="0"/>
              <w:jc w:val="both"/>
              <w:rPr>
                <w:rFonts w:eastAsiaTheme="minorEastAsia"/>
                <w:b/>
                <w:lang w:eastAsia="ja-JP"/>
              </w:rPr>
            </w:pPr>
            <w:r>
              <w:rPr>
                <w:rFonts w:eastAsiaTheme="minorEastAsia"/>
                <w:b/>
                <w:lang w:eastAsia="ja-JP"/>
              </w:rPr>
              <w:t>(5)</w:t>
            </w:r>
          </w:p>
        </w:tc>
        <w:tc>
          <w:tcPr>
            <w:tcW w:w="1457" w:type="dxa"/>
          </w:tcPr>
          <w:p w14:paraId="5B37AA22" w14:textId="0926D17F" w:rsidR="00AD2DEB" w:rsidRDefault="00AD2DEB" w:rsidP="00995906">
            <w:pPr>
              <w:widowControl w:val="0"/>
              <w:tabs>
                <w:tab w:val="left" w:pos="220"/>
                <w:tab w:val="left" w:pos="720"/>
              </w:tabs>
              <w:suppressAutoHyphens w:val="0"/>
              <w:autoSpaceDE w:val="0"/>
              <w:autoSpaceDN w:val="0"/>
              <w:adjustRightInd w:val="0"/>
              <w:jc w:val="both"/>
              <w:rPr>
                <w:rFonts w:eastAsiaTheme="minorEastAsia"/>
                <w:b/>
                <w:lang w:eastAsia="ja-JP"/>
              </w:rPr>
            </w:pPr>
            <w:r>
              <w:rPr>
                <w:rFonts w:eastAsiaTheme="minorEastAsia"/>
                <w:b/>
                <w:lang w:eastAsia="ja-JP"/>
              </w:rPr>
              <w:t>(5)</w:t>
            </w:r>
          </w:p>
        </w:tc>
      </w:tr>
      <w:tr w:rsidR="00995906" w14:paraId="012E9844" w14:textId="77777777" w:rsidTr="00995906">
        <w:tc>
          <w:tcPr>
            <w:tcW w:w="2863" w:type="dxa"/>
          </w:tcPr>
          <w:p w14:paraId="08255EBC" w14:textId="2252485B" w:rsidR="00995906" w:rsidRPr="0082755A" w:rsidRDefault="00995906" w:rsidP="009C60F7">
            <w:pPr>
              <w:widowControl w:val="0"/>
              <w:tabs>
                <w:tab w:val="left" w:pos="220"/>
                <w:tab w:val="left" w:pos="720"/>
              </w:tabs>
              <w:suppressAutoHyphens w:val="0"/>
              <w:autoSpaceDE w:val="0"/>
              <w:autoSpaceDN w:val="0"/>
              <w:adjustRightInd w:val="0"/>
              <w:jc w:val="both"/>
              <w:rPr>
                <w:rFonts w:eastAsiaTheme="minorEastAsia"/>
                <w:lang w:eastAsia="ja-JP"/>
              </w:rPr>
            </w:pPr>
            <w:r w:rsidRPr="0082755A">
              <w:rPr>
                <w:rFonts w:eastAsiaTheme="minorEastAsia"/>
                <w:lang w:eastAsia="ja-JP"/>
              </w:rPr>
              <w:t>Application of concepts learned in class</w:t>
            </w:r>
          </w:p>
        </w:tc>
        <w:tc>
          <w:tcPr>
            <w:tcW w:w="1536" w:type="dxa"/>
          </w:tcPr>
          <w:p w14:paraId="1CB000E8" w14:textId="446DA64A" w:rsidR="00995906" w:rsidRDefault="002427D1" w:rsidP="009C60F7">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Previously learned concepts are correct with regard</w:t>
            </w:r>
            <w:r w:rsidR="00470686">
              <w:rPr>
                <w:rFonts w:ascii="Arial" w:eastAsia="Arial" w:hAnsi="Arial" w:cs="Arial"/>
                <w:sz w:val="18"/>
                <w:szCs w:val="18"/>
              </w:rPr>
              <w:t>s</w:t>
            </w:r>
            <w:r>
              <w:rPr>
                <w:rFonts w:ascii="Arial" w:eastAsia="Arial" w:hAnsi="Arial" w:cs="Arial"/>
                <w:sz w:val="18"/>
                <w:szCs w:val="18"/>
              </w:rPr>
              <w:t xml:space="preserve"> to syntax and usage.</w:t>
            </w:r>
          </w:p>
        </w:tc>
        <w:tc>
          <w:tcPr>
            <w:tcW w:w="1536" w:type="dxa"/>
          </w:tcPr>
          <w:p w14:paraId="271F7702" w14:textId="4B10F41C" w:rsidR="00995906" w:rsidRDefault="002427D1" w:rsidP="009C60F7">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Minor errors exist with syntax and usage of previously learned concepts.</w:t>
            </w:r>
          </w:p>
        </w:tc>
        <w:tc>
          <w:tcPr>
            <w:tcW w:w="1443" w:type="dxa"/>
          </w:tcPr>
          <w:p w14:paraId="1DF1AB4A" w14:textId="4A2A4ACA" w:rsidR="00995906" w:rsidRDefault="002427D1" w:rsidP="009C60F7">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Errors exist with syntax and usage of previously learned concepts.</w:t>
            </w:r>
          </w:p>
        </w:tc>
        <w:tc>
          <w:tcPr>
            <w:tcW w:w="1457" w:type="dxa"/>
          </w:tcPr>
          <w:p w14:paraId="5B45006F" w14:textId="6A6CC740" w:rsidR="00995906" w:rsidRDefault="002427D1" w:rsidP="009C60F7">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Major errors exist with syntax and usage of previously learned concepts.</w:t>
            </w:r>
          </w:p>
        </w:tc>
      </w:tr>
      <w:tr w:rsidR="00995906" w14:paraId="182BB4B3" w14:textId="77777777" w:rsidTr="00995906">
        <w:tc>
          <w:tcPr>
            <w:tcW w:w="2863" w:type="dxa"/>
          </w:tcPr>
          <w:p w14:paraId="5714AE75" w14:textId="26F3EAD0" w:rsidR="00995906" w:rsidRPr="0082755A" w:rsidRDefault="00995906" w:rsidP="009C60F7">
            <w:pPr>
              <w:widowControl w:val="0"/>
              <w:tabs>
                <w:tab w:val="left" w:pos="220"/>
                <w:tab w:val="left" w:pos="720"/>
              </w:tabs>
              <w:suppressAutoHyphens w:val="0"/>
              <w:autoSpaceDE w:val="0"/>
              <w:autoSpaceDN w:val="0"/>
              <w:adjustRightInd w:val="0"/>
              <w:jc w:val="both"/>
              <w:rPr>
                <w:rFonts w:eastAsiaTheme="minorEastAsia"/>
                <w:lang w:eastAsia="ja-JP"/>
              </w:rPr>
            </w:pPr>
            <w:r>
              <w:rPr>
                <w:rFonts w:eastAsiaTheme="minorEastAsia"/>
                <w:lang w:eastAsia="ja-JP"/>
              </w:rPr>
              <w:t xml:space="preserve">Minimum 3 </w:t>
            </w:r>
            <w:r w:rsidR="00470686">
              <w:rPr>
                <w:rFonts w:eastAsiaTheme="minorEastAsia"/>
                <w:lang w:eastAsia="ja-JP"/>
              </w:rPr>
              <w:t>Classes</w:t>
            </w:r>
            <w:r>
              <w:rPr>
                <w:rFonts w:eastAsiaTheme="minorEastAsia"/>
                <w:lang w:eastAsia="ja-JP"/>
              </w:rPr>
              <w:t xml:space="preserve"> coded per student</w:t>
            </w:r>
          </w:p>
        </w:tc>
        <w:tc>
          <w:tcPr>
            <w:tcW w:w="1536" w:type="dxa"/>
          </w:tcPr>
          <w:p w14:paraId="4F75A59B" w14:textId="74E4BEBC" w:rsidR="00995906" w:rsidRDefault="000A729C" w:rsidP="009C60F7">
            <w:pPr>
              <w:widowControl w:val="0"/>
              <w:tabs>
                <w:tab w:val="left" w:pos="220"/>
                <w:tab w:val="left" w:pos="720"/>
              </w:tabs>
              <w:suppressAutoHyphens w:val="0"/>
              <w:autoSpaceDE w:val="0"/>
              <w:autoSpaceDN w:val="0"/>
              <w:adjustRightInd w:val="0"/>
              <w:jc w:val="both"/>
              <w:rPr>
                <w:rFonts w:eastAsiaTheme="minorEastAsia"/>
                <w:b/>
                <w:lang w:eastAsia="ja-JP"/>
              </w:rPr>
            </w:pPr>
            <w:r w:rsidRPr="000A729C">
              <w:rPr>
                <w:rFonts w:ascii="Arial" w:eastAsia="Arial" w:hAnsi="Arial" w:cs="Arial"/>
                <w:sz w:val="18"/>
                <w:szCs w:val="18"/>
              </w:rPr>
              <w:t>M</w:t>
            </w:r>
            <w:r>
              <w:rPr>
                <w:rFonts w:ascii="Arial" w:eastAsia="Arial" w:hAnsi="Arial" w:cs="Arial"/>
                <w:sz w:val="18"/>
                <w:szCs w:val="18"/>
              </w:rPr>
              <w:t xml:space="preserve">ore than 3 </w:t>
            </w:r>
            <w:r w:rsidR="00774DD2">
              <w:rPr>
                <w:rFonts w:ascii="Arial" w:eastAsia="Arial" w:hAnsi="Arial" w:cs="Arial"/>
                <w:sz w:val="18"/>
                <w:szCs w:val="18"/>
              </w:rPr>
              <w:t>classes</w:t>
            </w:r>
            <w:r>
              <w:rPr>
                <w:rFonts w:ascii="Arial" w:eastAsia="Arial" w:hAnsi="Arial" w:cs="Arial"/>
                <w:sz w:val="18"/>
                <w:szCs w:val="18"/>
              </w:rPr>
              <w:t xml:space="preserve"> coded and/or code complexity involves Advanced Programming Concepts</w:t>
            </w:r>
            <w:r w:rsidR="00B218F5">
              <w:rPr>
                <w:rFonts w:ascii="Arial" w:eastAsia="Arial" w:hAnsi="Arial" w:cs="Arial"/>
                <w:sz w:val="18"/>
                <w:szCs w:val="18"/>
              </w:rPr>
              <w:t>.</w:t>
            </w:r>
          </w:p>
        </w:tc>
        <w:tc>
          <w:tcPr>
            <w:tcW w:w="1536" w:type="dxa"/>
          </w:tcPr>
          <w:p w14:paraId="6F5F02BF" w14:textId="5A6D3327" w:rsidR="00995906" w:rsidRDefault="000A729C" w:rsidP="009C60F7">
            <w:pPr>
              <w:widowControl w:val="0"/>
              <w:tabs>
                <w:tab w:val="left" w:pos="220"/>
                <w:tab w:val="left" w:pos="720"/>
              </w:tabs>
              <w:suppressAutoHyphens w:val="0"/>
              <w:autoSpaceDE w:val="0"/>
              <w:autoSpaceDN w:val="0"/>
              <w:adjustRightInd w:val="0"/>
              <w:jc w:val="both"/>
              <w:rPr>
                <w:rFonts w:eastAsiaTheme="minorEastAsia"/>
                <w:b/>
                <w:lang w:eastAsia="ja-JP"/>
              </w:rPr>
            </w:pPr>
            <w:r w:rsidRPr="000A729C">
              <w:rPr>
                <w:rFonts w:ascii="Arial" w:eastAsia="Arial" w:hAnsi="Arial" w:cs="Arial"/>
                <w:sz w:val="18"/>
                <w:szCs w:val="18"/>
              </w:rPr>
              <w:t xml:space="preserve">Minimum 3 </w:t>
            </w:r>
            <w:r w:rsidR="008D0893">
              <w:rPr>
                <w:rFonts w:ascii="Arial" w:eastAsia="Arial" w:hAnsi="Arial" w:cs="Arial"/>
                <w:sz w:val="18"/>
                <w:szCs w:val="18"/>
              </w:rPr>
              <w:t>classes</w:t>
            </w:r>
            <w:r w:rsidRPr="000A729C">
              <w:rPr>
                <w:rFonts w:ascii="Arial" w:eastAsia="Arial" w:hAnsi="Arial" w:cs="Arial"/>
                <w:sz w:val="18"/>
                <w:szCs w:val="18"/>
              </w:rPr>
              <w:t xml:space="preserve"> coded</w:t>
            </w:r>
            <w:r>
              <w:rPr>
                <w:rFonts w:ascii="Arial" w:eastAsia="Arial" w:hAnsi="Arial" w:cs="Arial"/>
                <w:sz w:val="18"/>
                <w:szCs w:val="18"/>
              </w:rPr>
              <w:t xml:space="preserve">, each performing distinct tasks, clearly </w:t>
            </w:r>
            <w:r w:rsidR="00551688">
              <w:rPr>
                <w:rFonts w:ascii="Arial" w:eastAsia="Arial" w:hAnsi="Arial" w:cs="Arial"/>
                <w:sz w:val="18"/>
                <w:szCs w:val="18"/>
              </w:rPr>
              <w:t xml:space="preserve">showcasing </w:t>
            </w:r>
            <w:r w:rsidR="00810D32">
              <w:rPr>
                <w:rFonts w:ascii="Arial" w:eastAsia="Arial" w:hAnsi="Arial" w:cs="Arial"/>
                <w:sz w:val="18"/>
                <w:szCs w:val="18"/>
              </w:rPr>
              <w:t>inheritance and/or object-oriented concepts.</w:t>
            </w:r>
          </w:p>
        </w:tc>
        <w:tc>
          <w:tcPr>
            <w:tcW w:w="1443" w:type="dxa"/>
          </w:tcPr>
          <w:p w14:paraId="3AC9695C" w14:textId="434DC1E0" w:rsidR="00995906" w:rsidRDefault="004039A6" w:rsidP="009C60F7">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Only</w:t>
            </w:r>
            <w:r w:rsidR="00551688" w:rsidRPr="000A729C">
              <w:rPr>
                <w:rFonts w:ascii="Arial" w:eastAsia="Arial" w:hAnsi="Arial" w:cs="Arial"/>
                <w:sz w:val="18"/>
                <w:szCs w:val="18"/>
              </w:rPr>
              <w:t xml:space="preserve"> </w:t>
            </w:r>
            <w:r>
              <w:rPr>
                <w:rFonts w:ascii="Arial" w:eastAsia="Arial" w:hAnsi="Arial" w:cs="Arial"/>
                <w:sz w:val="18"/>
                <w:szCs w:val="18"/>
              </w:rPr>
              <w:t>2</w:t>
            </w:r>
            <w:r w:rsidR="00551688" w:rsidRPr="000A729C">
              <w:rPr>
                <w:rFonts w:ascii="Arial" w:eastAsia="Arial" w:hAnsi="Arial" w:cs="Arial"/>
                <w:sz w:val="18"/>
                <w:szCs w:val="18"/>
              </w:rPr>
              <w:t xml:space="preserve"> </w:t>
            </w:r>
            <w:r w:rsidR="002369E4">
              <w:rPr>
                <w:rFonts w:ascii="Arial" w:eastAsia="Arial" w:hAnsi="Arial" w:cs="Arial"/>
                <w:sz w:val="18"/>
                <w:szCs w:val="18"/>
              </w:rPr>
              <w:t>classes</w:t>
            </w:r>
            <w:r w:rsidR="00551688" w:rsidRPr="000A729C">
              <w:rPr>
                <w:rFonts w:ascii="Arial" w:eastAsia="Arial" w:hAnsi="Arial" w:cs="Arial"/>
                <w:sz w:val="18"/>
                <w:szCs w:val="18"/>
              </w:rPr>
              <w:t xml:space="preserve"> coded</w:t>
            </w:r>
            <w:r w:rsidR="00551688">
              <w:rPr>
                <w:rFonts w:ascii="Arial" w:eastAsia="Arial" w:hAnsi="Arial" w:cs="Arial"/>
                <w:sz w:val="18"/>
                <w:szCs w:val="18"/>
              </w:rPr>
              <w:t xml:space="preserve">, each performing distinct tasks, and/or project does not showcase </w:t>
            </w:r>
            <w:r w:rsidR="002369E4">
              <w:rPr>
                <w:rFonts w:ascii="Arial" w:eastAsia="Arial" w:hAnsi="Arial" w:cs="Arial"/>
                <w:sz w:val="18"/>
                <w:szCs w:val="18"/>
              </w:rPr>
              <w:t>inheritance and/or object-oriented concepts.</w:t>
            </w:r>
            <w:r w:rsidR="00551688" w:rsidRPr="000A729C">
              <w:rPr>
                <w:rFonts w:ascii="Arial" w:eastAsia="Arial" w:hAnsi="Arial" w:cs="Arial"/>
                <w:sz w:val="18"/>
                <w:szCs w:val="18"/>
              </w:rPr>
              <w:t>.</w:t>
            </w:r>
          </w:p>
        </w:tc>
        <w:tc>
          <w:tcPr>
            <w:tcW w:w="1457" w:type="dxa"/>
          </w:tcPr>
          <w:p w14:paraId="5BDBBE98" w14:textId="45B004E4" w:rsidR="00995906" w:rsidRDefault="004039A6" w:rsidP="009C60F7">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Only</w:t>
            </w:r>
            <w:r w:rsidRPr="000A729C">
              <w:rPr>
                <w:rFonts w:ascii="Arial" w:eastAsia="Arial" w:hAnsi="Arial" w:cs="Arial"/>
                <w:sz w:val="18"/>
                <w:szCs w:val="18"/>
              </w:rPr>
              <w:t xml:space="preserve"> </w:t>
            </w:r>
            <w:r>
              <w:rPr>
                <w:rFonts w:ascii="Arial" w:eastAsia="Arial" w:hAnsi="Arial" w:cs="Arial"/>
                <w:sz w:val="18"/>
                <w:szCs w:val="18"/>
              </w:rPr>
              <w:t>one</w:t>
            </w:r>
            <w:r w:rsidRPr="000A729C">
              <w:rPr>
                <w:rFonts w:ascii="Arial" w:eastAsia="Arial" w:hAnsi="Arial" w:cs="Arial"/>
                <w:sz w:val="18"/>
                <w:szCs w:val="18"/>
              </w:rPr>
              <w:t xml:space="preserve"> </w:t>
            </w:r>
            <w:r w:rsidR="002369E4">
              <w:rPr>
                <w:rFonts w:ascii="Arial" w:eastAsia="Arial" w:hAnsi="Arial" w:cs="Arial"/>
                <w:sz w:val="18"/>
                <w:szCs w:val="18"/>
              </w:rPr>
              <w:t>class</w:t>
            </w:r>
            <w:r>
              <w:rPr>
                <w:rFonts w:ascii="Arial" w:eastAsia="Arial" w:hAnsi="Arial" w:cs="Arial"/>
                <w:sz w:val="18"/>
                <w:szCs w:val="18"/>
              </w:rPr>
              <w:t xml:space="preserve"> is </w:t>
            </w:r>
            <w:r w:rsidRPr="000A729C">
              <w:rPr>
                <w:rFonts w:ascii="Arial" w:eastAsia="Arial" w:hAnsi="Arial" w:cs="Arial"/>
                <w:sz w:val="18"/>
                <w:szCs w:val="18"/>
              </w:rPr>
              <w:t>coded</w:t>
            </w:r>
            <w:r>
              <w:rPr>
                <w:rFonts w:ascii="Arial" w:eastAsia="Arial" w:hAnsi="Arial" w:cs="Arial"/>
                <w:sz w:val="18"/>
                <w:szCs w:val="18"/>
              </w:rPr>
              <w:t xml:space="preserve">, and/or whole project written as a continuous program without use of </w:t>
            </w:r>
            <w:r w:rsidR="002369E4">
              <w:rPr>
                <w:rFonts w:ascii="Arial" w:eastAsia="Arial" w:hAnsi="Arial" w:cs="Arial"/>
                <w:sz w:val="18"/>
                <w:szCs w:val="18"/>
              </w:rPr>
              <w:t>multiple classes.</w:t>
            </w:r>
          </w:p>
        </w:tc>
      </w:tr>
      <w:tr w:rsidR="00995906" w14:paraId="00B64B27" w14:textId="77777777" w:rsidTr="00995906">
        <w:tc>
          <w:tcPr>
            <w:tcW w:w="2863" w:type="dxa"/>
          </w:tcPr>
          <w:p w14:paraId="7930F6A4" w14:textId="4BDE63C9" w:rsidR="00995906" w:rsidRDefault="00995906" w:rsidP="009C60F7">
            <w:pPr>
              <w:widowControl w:val="0"/>
              <w:tabs>
                <w:tab w:val="left" w:pos="220"/>
                <w:tab w:val="left" w:pos="720"/>
              </w:tabs>
              <w:suppressAutoHyphens w:val="0"/>
              <w:autoSpaceDE w:val="0"/>
              <w:autoSpaceDN w:val="0"/>
              <w:adjustRightInd w:val="0"/>
              <w:jc w:val="both"/>
              <w:rPr>
                <w:rFonts w:eastAsiaTheme="minorEastAsia"/>
                <w:b/>
                <w:lang w:eastAsia="ja-JP"/>
              </w:rPr>
            </w:pPr>
            <w:r w:rsidRPr="006A16F0">
              <w:rPr>
                <w:rFonts w:eastAsiaTheme="minorEastAsia"/>
                <w:lang w:eastAsia="ja-JP"/>
              </w:rPr>
              <w:t>Quality of Code and Code Meeting Standards</w:t>
            </w:r>
          </w:p>
        </w:tc>
        <w:tc>
          <w:tcPr>
            <w:tcW w:w="1536" w:type="dxa"/>
          </w:tcPr>
          <w:p w14:paraId="12CDF57A" w14:textId="77777777" w:rsidR="00995906" w:rsidRDefault="00485206" w:rsidP="002427D1">
            <w:pPr>
              <w:pStyle w:val="ListParagraph"/>
              <w:widowControl w:val="0"/>
              <w:numPr>
                <w:ilvl w:val="0"/>
                <w:numId w:val="16"/>
              </w:numPr>
              <w:tabs>
                <w:tab w:val="left" w:pos="220"/>
                <w:tab w:val="left" w:pos="720"/>
              </w:tabs>
              <w:suppressAutoHyphens w:val="0"/>
              <w:autoSpaceDE w:val="0"/>
              <w:autoSpaceDN w:val="0"/>
              <w:adjustRightInd w:val="0"/>
              <w:jc w:val="both"/>
              <w:rPr>
                <w:rFonts w:ascii="Arial" w:eastAsia="Arial" w:hAnsi="Arial" w:cs="Arial"/>
                <w:sz w:val="18"/>
                <w:szCs w:val="18"/>
              </w:rPr>
            </w:pPr>
            <w:r>
              <w:rPr>
                <w:rFonts w:ascii="Arial" w:eastAsia="Arial" w:hAnsi="Arial" w:cs="Arial"/>
                <w:sz w:val="18"/>
                <w:szCs w:val="18"/>
              </w:rPr>
              <w:t>Program adheres to established requirements for documentation, form and style.</w:t>
            </w:r>
          </w:p>
          <w:p w14:paraId="2CD47DCE" w14:textId="29F7B430" w:rsidR="002427D1" w:rsidRPr="002427D1" w:rsidRDefault="002427D1" w:rsidP="002427D1">
            <w:pPr>
              <w:pStyle w:val="ListParagraph"/>
              <w:widowControl w:val="0"/>
              <w:tabs>
                <w:tab w:val="left" w:pos="220"/>
                <w:tab w:val="left" w:pos="720"/>
              </w:tabs>
              <w:suppressAutoHyphens w:val="0"/>
              <w:autoSpaceDE w:val="0"/>
              <w:autoSpaceDN w:val="0"/>
              <w:adjustRightInd w:val="0"/>
              <w:ind w:left="360"/>
              <w:jc w:val="both"/>
              <w:rPr>
                <w:rFonts w:ascii="Arial" w:eastAsia="Arial" w:hAnsi="Arial" w:cs="Arial"/>
                <w:sz w:val="18"/>
                <w:szCs w:val="18"/>
              </w:rPr>
            </w:pPr>
          </w:p>
          <w:p w14:paraId="1EC85E0C" w14:textId="692023DD" w:rsidR="002427D1" w:rsidRPr="002427D1" w:rsidRDefault="002427D1" w:rsidP="002427D1">
            <w:pPr>
              <w:pStyle w:val="ListParagraph"/>
              <w:widowControl w:val="0"/>
              <w:numPr>
                <w:ilvl w:val="0"/>
                <w:numId w:val="16"/>
              </w:numPr>
              <w:tabs>
                <w:tab w:val="left" w:pos="220"/>
                <w:tab w:val="left" w:pos="720"/>
              </w:tabs>
              <w:suppressAutoHyphens w:val="0"/>
              <w:autoSpaceDE w:val="0"/>
              <w:autoSpaceDN w:val="0"/>
              <w:adjustRightInd w:val="0"/>
              <w:jc w:val="both"/>
              <w:rPr>
                <w:rFonts w:ascii="Arial" w:eastAsia="Arial" w:hAnsi="Arial" w:cs="Arial"/>
                <w:b/>
                <w:sz w:val="18"/>
                <w:szCs w:val="18"/>
              </w:rPr>
            </w:pPr>
            <w:r w:rsidRPr="002427D1">
              <w:rPr>
                <w:rFonts w:ascii="Arial" w:eastAsia="Arial" w:hAnsi="Arial" w:cs="Arial"/>
                <w:b/>
                <w:sz w:val="18"/>
                <w:szCs w:val="18"/>
              </w:rPr>
              <w:t>For Example:</w:t>
            </w:r>
          </w:p>
          <w:p w14:paraId="29A7EB39" w14:textId="3361047A" w:rsidR="002427D1" w:rsidRPr="002427D1" w:rsidRDefault="002427D1" w:rsidP="002427D1">
            <w:pPr>
              <w:pStyle w:val="ListParagraph"/>
              <w:widowControl w:val="0"/>
              <w:numPr>
                <w:ilvl w:val="0"/>
                <w:numId w:val="16"/>
              </w:numPr>
              <w:tabs>
                <w:tab w:val="left" w:pos="220"/>
                <w:tab w:val="left" w:pos="720"/>
              </w:tabs>
              <w:suppressAutoHyphens w:val="0"/>
              <w:autoSpaceDE w:val="0"/>
              <w:autoSpaceDN w:val="0"/>
              <w:adjustRightInd w:val="0"/>
              <w:jc w:val="both"/>
              <w:rPr>
                <w:rFonts w:ascii="Arial" w:eastAsia="Arial" w:hAnsi="Arial" w:cs="Arial"/>
                <w:sz w:val="18"/>
                <w:szCs w:val="18"/>
              </w:rPr>
            </w:pPr>
            <w:r w:rsidRPr="002427D1">
              <w:rPr>
                <w:rFonts w:ascii="Arial" w:eastAsia="Arial" w:hAnsi="Arial" w:cs="Arial"/>
                <w:sz w:val="18"/>
                <w:szCs w:val="18"/>
              </w:rPr>
              <w:t xml:space="preserve">Usage of </w:t>
            </w:r>
            <w:r>
              <w:rPr>
                <w:rFonts w:ascii="Arial" w:eastAsia="Arial" w:hAnsi="Arial" w:cs="Arial"/>
                <w:sz w:val="18"/>
                <w:szCs w:val="18"/>
              </w:rPr>
              <w:t xml:space="preserve">meaningful </w:t>
            </w:r>
            <w:r w:rsidRPr="002427D1">
              <w:rPr>
                <w:rFonts w:ascii="Arial" w:eastAsia="Arial" w:hAnsi="Arial" w:cs="Arial"/>
                <w:sz w:val="18"/>
                <w:szCs w:val="18"/>
              </w:rPr>
              <w:t>Descriptive variables</w:t>
            </w:r>
          </w:p>
          <w:p w14:paraId="16B8EC6C" w14:textId="6EF29342" w:rsidR="002427D1" w:rsidRPr="002427D1" w:rsidRDefault="002427D1" w:rsidP="002427D1">
            <w:pPr>
              <w:pStyle w:val="ListParagraph"/>
              <w:widowControl w:val="0"/>
              <w:numPr>
                <w:ilvl w:val="0"/>
                <w:numId w:val="16"/>
              </w:numPr>
              <w:tabs>
                <w:tab w:val="left" w:pos="220"/>
                <w:tab w:val="left" w:pos="720"/>
              </w:tabs>
              <w:suppressAutoHyphens w:val="0"/>
              <w:autoSpaceDE w:val="0"/>
              <w:autoSpaceDN w:val="0"/>
              <w:adjustRightInd w:val="0"/>
              <w:jc w:val="both"/>
              <w:rPr>
                <w:rFonts w:ascii="Arial" w:eastAsia="Arial" w:hAnsi="Arial" w:cs="Arial"/>
                <w:sz w:val="18"/>
                <w:szCs w:val="18"/>
              </w:rPr>
            </w:pPr>
            <w:r w:rsidRPr="002427D1">
              <w:rPr>
                <w:rFonts w:ascii="Arial" w:eastAsia="Arial" w:hAnsi="Arial" w:cs="Arial"/>
                <w:sz w:val="18"/>
                <w:szCs w:val="18"/>
              </w:rPr>
              <w:t>Header Comments</w:t>
            </w:r>
          </w:p>
          <w:p w14:paraId="6672F12E" w14:textId="3F782FFA" w:rsidR="002427D1" w:rsidRPr="002427D1" w:rsidRDefault="002427D1" w:rsidP="002427D1">
            <w:pPr>
              <w:pStyle w:val="ListParagraph"/>
              <w:widowControl w:val="0"/>
              <w:numPr>
                <w:ilvl w:val="0"/>
                <w:numId w:val="16"/>
              </w:numPr>
              <w:tabs>
                <w:tab w:val="left" w:pos="220"/>
                <w:tab w:val="left" w:pos="720"/>
              </w:tabs>
              <w:suppressAutoHyphens w:val="0"/>
              <w:autoSpaceDE w:val="0"/>
              <w:autoSpaceDN w:val="0"/>
              <w:adjustRightInd w:val="0"/>
              <w:jc w:val="both"/>
              <w:rPr>
                <w:rFonts w:ascii="Arial" w:eastAsia="Arial" w:hAnsi="Arial" w:cs="Arial"/>
                <w:sz w:val="18"/>
                <w:szCs w:val="18"/>
              </w:rPr>
            </w:pPr>
            <w:r w:rsidRPr="002427D1">
              <w:rPr>
                <w:rFonts w:ascii="Arial" w:eastAsia="Arial" w:hAnsi="Arial" w:cs="Arial"/>
                <w:sz w:val="18"/>
                <w:szCs w:val="18"/>
              </w:rPr>
              <w:t xml:space="preserve">In-line Comments </w:t>
            </w:r>
          </w:p>
        </w:tc>
        <w:tc>
          <w:tcPr>
            <w:tcW w:w="1536" w:type="dxa"/>
          </w:tcPr>
          <w:p w14:paraId="629B5870" w14:textId="037B0384" w:rsidR="00995906" w:rsidRDefault="00485206" w:rsidP="009C60F7">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lastRenderedPageBreak/>
              <w:t xml:space="preserve">Program contains minor errors or </w:t>
            </w:r>
            <w:r w:rsidR="002427D1">
              <w:rPr>
                <w:rFonts w:ascii="Arial" w:eastAsia="Arial" w:hAnsi="Arial" w:cs="Arial"/>
                <w:sz w:val="18"/>
                <w:szCs w:val="18"/>
              </w:rPr>
              <w:t>omissions in</w:t>
            </w:r>
            <w:r>
              <w:rPr>
                <w:rFonts w:ascii="Arial" w:eastAsia="Arial" w:hAnsi="Arial" w:cs="Arial"/>
                <w:sz w:val="18"/>
                <w:szCs w:val="18"/>
              </w:rPr>
              <w:t xml:space="preserve"> documentation, form and/or style.</w:t>
            </w:r>
          </w:p>
        </w:tc>
        <w:tc>
          <w:tcPr>
            <w:tcW w:w="1443" w:type="dxa"/>
          </w:tcPr>
          <w:p w14:paraId="1F0C1CC7" w14:textId="11DE78CD" w:rsidR="00995906" w:rsidRDefault="00485206" w:rsidP="009C60F7">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 xml:space="preserve">Program contains major errors or </w:t>
            </w:r>
            <w:r w:rsidR="002427D1">
              <w:rPr>
                <w:rFonts w:ascii="Arial" w:eastAsia="Arial" w:hAnsi="Arial" w:cs="Arial"/>
                <w:sz w:val="18"/>
                <w:szCs w:val="18"/>
              </w:rPr>
              <w:t>omissions in</w:t>
            </w:r>
            <w:r>
              <w:rPr>
                <w:rFonts w:ascii="Arial" w:eastAsia="Arial" w:hAnsi="Arial" w:cs="Arial"/>
                <w:sz w:val="18"/>
                <w:szCs w:val="18"/>
              </w:rPr>
              <w:t xml:space="preserve"> documentation, form and/or style.</w:t>
            </w:r>
          </w:p>
        </w:tc>
        <w:tc>
          <w:tcPr>
            <w:tcW w:w="1457" w:type="dxa"/>
          </w:tcPr>
          <w:p w14:paraId="2EB8C04E" w14:textId="477170DE" w:rsidR="00995906" w:rsidRDefault="00485206" w:rsidP="009C60F7">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 xml:space="preserve">Program reflects lack of adherence to established requirements regarding documentation, </w:t>
            </w:r>
            <w:r>
              <w:rPr>
                <w:rFonts w:ascii="Arial" w:eastAsia="Arial" w:hAnsi="Arial" w:cs="Arial"/>
                <w:sz w:val="18"/>
                <w:szCs w:val="18"/>
              </w:rPr>
              <w:lastRenderedPageBreak/>
              <w:t>form and/or style.</w:t>
            </w:r>
          </w:p>
        </w:tc>
      </w:tr>
      <w:tr w:rsidR="000A729C" w14:paraId="2E2EE9EE" w14:textId="77777777" w:rsidTr="000B049A">
        <w:tc>
          <w:tcPr>
            <w:tcW w:w="2863" w:type="dxa"/>
          </w:tcPr>
          <w:p w14:paraId="79F27AA1" w14:textId="77777777" w:rsidR="000A729C" w:rsidRDefault="000A729C" w:rsidP="000A729C">
            <w:pPr>
              <w:widowControl w:val="0"/>
              <w:tabs>
                <w:tab w:val="left" w:pos="220"/>
                <w:tab w:val="left" w:pos="720"/>
              </w:tabs>
              <w:suppressAutoHyphens w:val="0"/>
              <w:autoSpaceDE w:val="0"/>
              <w:autoSpaceDN w:val="0"/>
              <w:adjustRightInd w:val="0"/>
              <w:jc w:val="both"/>
              <w:rPr>
                <w:rFonts w:eastAsiaTheme="minorEastAsia"/>
                <w:lang w:eastAsia="ja-JP"/>
              </w:rPr>
            </w:pPr>
            <w:r w:rsidRPr="00995906">
              <w:rPr>
                <w:rFonts w:eastAsiaTheme="minorEastAsia"/>
                <w:lang w:eastAsia="ja-JP"/>
              </w:rPr>
              <w:lastRenderedPageBreak/>
              <w:t>Testing with Different Test Cases</w:t>
            </w:r>
          </w:p>
          <w:p w14:paraId="79CB8ED1" w14:textId="632FFFEA" w:rsidR="000A729C" w:rsidRPr="006A16F0" w:rsidRDefault="000A729C" w:rsidP="000A729C">
            <w:pPr>
              <w:widowControl w:val="0"/>
              <w:tabs>
                <w:tab w:val="left" w:pos="220"/>
                <w:tab w:val="left" w:pos="720"/>
              </w:tabs>
              <w:suppressAutoHyphens w:val="0"/>
              <w:autoSpaceDE w:val="0"/>
              <w:autoSpaceDN w:val="0"/>
              <w:adjustRightInd w:val="0"/>
              <w:jc w:val="both"/>
              <w:rPr>
                <w:rFonts w:eastAsiaTheme="minorEastAsia"/>
                <w:lang w:eastAsia="ja-JP"/>
              </w:rPr>
            </w:pPr>
            <w:r>
              <w:rPr>
                <w:rFonts w:eastAsiaTheme="minorEastAsia"/>
                <w:lang w:eastAsia="ja-JP"/>
              </w:rPr>
              <w:t>&amp; Execution without Errors</w:t>
            </w:r>
          </w:p>
        </w:tc>
        <w:tc>
          <w:tcPr>
            <w:tcW w:w="1536" w:type="dxa"/>
          </w:tcPr>
          <w:p w14:paraId="75B76DB8" w14:textId="77777777" w:rsidR="000A729C" w:rsidRDefault="000A729C" w:rsidP="000A729C">
            <w:pPr>
              <w:widowControl w:val="0"/>
              <w:tabs>
                <w:tab w:val="left" w:pos="220"/>
                <w:tab w:val="left" w:pos="720"/>
              </w:tabs>
              <w:suppressAutoHyphens w:val="0"/>
              <w:autoSpaceDE w:val="0"/>
              <w:autoSpaceDN w:val="0"/>
              <w:adjustRightInd w:val="0"/>
              <w:jc w:val="both"/>
              <w:rPr>
                <w:rFonts w:ascii="Arial" w:eastAsia="Arial" w:hAnsi="Arial" w:cs="Arial"/>
                <w:sz w:val="18"/>
                <w:szCs w:val="18"/>
              </w:rPr>
            </w:pPr>
            <w:r>
              <w:rPr>
                <w:rFonts w:ascii="Arial" w:eastAsia="Arial" w:hAnsi="Arial" w:cs="Arial"/>
                <w:sz w:val="18"/>
                <w:szCs w:val="18"/>
              </w:rPr>
              <w:t>All project components work correctly</w:t>
            </w:r>
            <w:r w:rsidR="009A5A3E">
              <w:rPr>
                <w:rFonts w:ascii="Arial" w:eastAsia="Arial" w:hAnsi="Arial" w:cs="Arial"/>
                <w:sz w:val="18"/>
                <w:szCs w:val="18"/>
              </w:rPr>
              <w:t>, for example: having smooth transition between menu options.</w:t>
            </w:r>
          </w:p>
          <w:p w14:paraId="1132D0E7" w14:textId="0045EECE" w:rsidR="003C4A55" w:rsidRDefault="003C4A55" w:rsidP="000A729C">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b/>
                <w:sz w:val="18"/>
                <w:szCs w:val="18"/>
                <w:lang w:eastAsia="ja-JP"/>
              </w:rPr>
              <w:t>(Incorporate at least 2 JUnit tests)</w:t>
            </w:r>
          </w:p>
        </w:tc>
        <w:tc>
          <w:tcPr>
            <w:tcW w:w="1536" w:type="dxa"/>
            <w:vAlign w:val="center"/>
          </w:tcPr>
          <w:p w14:paraId="6584F3D3" w14:textId="4FA1F160" w:rsidR="000A729C" w:rsidRDefault="00C91AB9" w:rsidP="000A729C">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All project components work correctly</w:t>
            </w:r>
            <w:r w:rsidR="009A5A3E">
              <w:rPr>
                <w:rFonts w:ascii="Arial" w:eastAsia="Arial" w:hAnsi="Arial" w:cs="Arial"/>
                <w:sz w:val="18"/>
                <w:szCs w:val="18"/>
              </w:rPr>
              <w:t>, with minor errors.</w:t>
            </w:r>
          </w:p>
        </w:tc>
        <w:tc>
          <w:tcPr>
            <w:tcW w:w="1443" w:type="dxa"/>
          </w:tcPr>
          <w:p w14:paraId="4095D747" w14:textId="0F464701" w:rsidR="000A729C" w:rsidRDefault="000A729C" w:rsidP="000A729C">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Many of the project components do not work correctly.</w:t>
            </w:r>
          </w:p>
        </w:tc>
        <w:tc>
          <w:tcPr>
            <w:tcW w:w="1457" w:type="dxa"/>
          </w:tcPr>
          <w:p w14:paraId="4F709C74" w14:textId="0B74C433" w:rsidR="000A729C" w:rsidRDefault="000A729C" w:rsidP="000A729C">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Project does not work correctly.</w:t>
            </w:r>
          </w:p>
        </w:tc>
      </w:tr>
      <w:tr w:rsidR="000A729C" w14:paraId="59A4213F" w14:textId="77777777" w:rsidTr="00995906">
        <w:tc>
          <w:tcPr>
            <w:tcW w:w="2863" w:type="dxa"/>
          </w:tcPr>
          <w:p w14:paraId="5011DD63" w14:textId="543FD6A5" w:rsidR="000A729C" w:rsidRDefault="000A729C" w:rsidP="000A729C">
            <w:pPr>
              <w:widowControl w:val="0"/>
              <w:tabs>
                <w:tab w:val="left" w:pos="220"/>
                <w:tab w:val="left" w:pos="720"/>
              </w:tabs>
              <w:suppressAutoHyphens w:val="0"/>
              <w:autoSpaceDE w:val="0"/>
              <w:autoSpaceDN w:val="0"/>
              <w:adjustRightInd w:val="0"/>
              <w:jc w:val="both"/>
              <w:rPr>
                <w:rFonts w:eastAsiaTheme="minorEastAsia"/>
                <w:lang w:eastAsia="ja-JP"/>
              </w:rPr>
            </w:pPr>
            <w:r>
              <w:rPr>
                <w:rFonts w:eastAsiaTheme="minorEastAsia"/>
                <w:lang w:eastAsia="ja-JP"/>
              </w:rPr>
              <w:t>Extra Effort and Extra Blitz</w:t>
            </w:r>
          </w:p>
        </w:tc>
        <w:tc>
          <w:tcPr>
            <w:tcW w:w="1536" w:type="dxa"/>
          </w:tcPr>
          <w:p w14:paraId="09F07F62" w14:textId="77777777" w:rsidR="000A729C" w:rsidRDefault="00485206" w:rsidP="000A729C">
            <w:pPr>
              <w:widowControl w:val="0"/>
              <w:tabs>
                <w:tab w:val="left" w:pos="220"/>
                <w:tab w:val="left" w:pos="720"/>
              </w:tabs>
              <w:suppressAutoHyphens w:val="0"/>
              <w:autoSpaceDE w:val="0"/>
              <w:autoSpaceDN w:val="0"/>
              <w:adjustRightInd w:val="0"/>
              <w:jc w:val="both"/>
              <w:rPr>
                <w:rFonts w:ascii="Arial" w:eastAsia="Arial" w:hAnsi="Arial" w:cs="Arial"/>
                <w:sz w:val="18"/>
                <w:szCs w:val="18"/>
              </w:rPr>
            </w:pPr>
            <w:r>
              <w:rPr>
                <w:rFonts w:ascii="Arial" w:eastAsia="Arial" w:hAnsi="Arial" w:cs="Arial"/>
                <w:sz w:val="18"/>
                <w:szCs w:val="18"/>
              </w:rPr>
              <w:t>New concepts have been utilized effectively to develop the project and Extra Blitz (Advanced Concepts!) added to make the project Outstanding!</w:t>
            </w:r>
          </w:p>
          <w:p w14:paraId="5867119B" w14:textId="478F0153" w:rsidR="00D727D5" w:rsidRDefault="00D727D5" w:rsidP="000A729C">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b/>
                <w:sz w:val="18"/>
                <w:szCs w:val="18"/>
                <w:lang w:eastAsia="ja-JP"/>
              </w:rPr>
              <w:t>(Going beyond the ask of project)</w:t>
            </w:r>
          </w:p>
        </w:tc>
        <w:tc>
          <w:tcPr>
            <w:tcW w:w="1536" w:type="dxa"/>
          </w:tcPr>
          <w:p w14:paraId="051B3DB4" w14:textId="536CFAE8" w:rsidR="000A729C" w:rsidRDefault="00485206" w:rsidP="000A729C">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New concepts have been utilized to develop the project and have been used correctly and effectively.</w:t>
            </w:r>
          </w:p>
        </w:tc>
        <w:tc>
          <w:tcPr>
            <w:tcW w:w="1443" w:type="dxa"/>
          </w:tcPr>
          <w:p w14:paraId="0006BABE" w14:textId="7B44B8E4" w:rsidR="000A729C" w:rsidRDefault="00485206" w:rsidP="000A729C">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New concepts have been attempted or are improperly used to develop the project.</w:t>
            </w:r>
          </w:p>
        </w:tc>
        <w:tc>
          <w:tcPr>
            <w:tcW w:w="1457" w:type="dxa"/>
          </w:tcPr>
          <w:p w14:paraId="1D36C805" w14:textId="34A909A9" w:rsidR="000A729C" w:rsidRDefault="00485206" w:rsidP="000A729C">
            <w:pPr>
              <w:widowControl w:val="0"/>
              <w:tabs>
                <w:tab w:val="left" w:pos="220"/>
                <w:tab w:val="left" w:pos="720"/>
              </w:tabs>
              <w:suppressAutoHyphens w:val="0"/>
              <w:autoSpaceDE w:val="0"/>
              <w:autoSpaceDN w:val="0"/>
              <w:adjustRightInd w:val="0"/>
              <w:jc w:val="both"/>
              <w:rPr>
                <w:rFonts w:eastAsiaTheme="minorEastAsia"/>
                <w:b/>
                <w:lang w:eastAsia="ja-JP"/>
              </w:rPr>
            </w:pPr>
            <w:r>
              <w:rPr>
                <w:rFonts w:ascii="Arial" w:eastAsia="Arial" w:hAnsi="Arial" w:cs="Arial"/>
                <w:sz w:val="18"/>
                <w:szCs w:val="18"/>
              </w:rPr>
              <w:t>New concepts have not been attempted in developing the project.</w:t>
            </w:r>
          </w:p>
        </w:tc>
      </w:tr>
    </w:tbl>
    <w:p w14:paraId="5FE7A694" w14:textId="77777777" w:rsidR="00920EA5" w:rsidRDefault="00920EA5" w:rsidP="009C60F7">
      <w:pPr>
        <w:widowControl w:val="0"/>
        <w:tabs>
          <w:tab w:val="left" w:pos="220"/>
          <w:tab w:val="left" w:pos="720"/>
        </w:tabs>
        <w:suppressAutoHyphens w:val="0"/>
        <w:autoSpaceDE w:val="0"/>
        <w:autoSpaceDN w:val="0"/>
        <w:adjustRightInd w:val="0"/>
        <w:jc w:val="both"/>
        <w:rPr>
          <w:rFonts w:eastAsiaTheme="minorEastAsia"/>
          <w:b/>
          <w:lang w:eastAsia="ja-JP"/>
        </w:rPr>
      </w:pPr>
    </w:p>
    <w:p w14:paraId="05CF649F" w14:textId="6029269C" w:rsidR="00832615" w:rsidRDefault="00832615" w:rsidP="008928CB">
      <w:pPr>
        <w:widowControl w:val="0"/>
        <w:tabs>
          <w:tab w:val="left" w:pos="220"/>
          <w:tab w:val="left" w:pos="720"/>
        </w:tabs>
        <w:suppressAutoHyphens w:val="0"/>
        <w:autoSpaceDE w:val="0"/>
        <w:autoSpaceDN w:val="0"/>
        <w:adjustRightInd w:val="0"/>
        <w:jc w:val="both"/>
        <w:rPr>
          <w:rFonts w:eastAsiaTheme="minorEastAsia"/>
          <w:lang w:eastAsia="ja-JP"/>
        </w:rPr>
      </w:pPr>
    </w:p>
    <w:p w14:paraId="25BB0ECF" w14:textId="1433D067" w:rsidR="000C1573" w:rsidRDefault="000C1573" w:rsidP="008928CB">
      <w:pPr>
        <w:widowControl w:val="0"/>
        <w:tabs>
          <w:tab w:val="left" w:pos="220"/>
          <w:tab w:val="left" w:pos="720"/>
        </w:tabs>
        <w:suppressAutoHyphens w:val="0"/>
        <w:autoSpaceDE w:val="0"/>
        <w:autoSpaceDN w:val="0"/>
        <w:adjustRightInd w:val="0"/>
        <w:jc w:val="both"/>
        <w:rPr>
          <w:rFonts w:eastAsiaTheme="minorEastAsia"/>
          <w:lang w:eastAsia="ja-JP"/>
        </w:rPr>
      </w:pPr>
    </w:p>
    <w:p w14:paraId="22CEB18C" w14:textId="55EB8434" w:rsidR="000C1573" w:rsidRDefault="000C1573" w:rsidP="00470686">
      <w:pPr>
        <w:pStyle w:val="Heading2"/>
        <w:rPr>
          <w:rFonts w:ascii="Times New Roman" w:eastAsia="Times New Roman" w:hAnsi="Times New Roman" w:cs="Times New Roman"/>
          <w:b/>
          <w:color w:val="000000" w:themeColor="text1"/>
          <w:sz w:val="36"/>
          <w:szCs w:val="36"/>
        </w:rPr>
      </w:pPr>
      <w:r w:rsidRPr="008928CB">
        <w:rPr>
          <w:rFonts w:ascii="Times New Roman" w:eastAsia="Times New Roman" w:hAnsi="Times New Roman" w:cs="Times New Roman"/>
          <w:b/>
          <w:color w:val="000000" w:themeColor="text1"/>
          <w:sz w:val="36"/>
          <w:szCs w:val="36"/>
        </w:rPr>
        <w:t>Important Date</w:t>
      </w:r>
      <w:r w:rsidR="0035250D">
        <w:rPr>
          <w:rFonts w:ascii="Times New Roman" w:eastAsia="Times New Roman" w:hAnsi="Times New Roman" w:cs="Times New Roman"/>
          <w:b/>
          <w:color w:val="000000" w:themeColor="text1"/>
          <w:sz w:val="36"/>
          <w:szCs w:val="36"/>
        </w:rPr>
        <w:t>s</w:t>
      </w:r>
      <w:r w:rsidRPr="008928CB">
        <w:rPr>
          <w:rFonts w:ascii="Times New Roman" w:eastAsia="Times New Roman" w:hAnsi="Times New Roman" w:cs="Times New Roman"/>
          <w:b/>
          <w:color w:val="000000" w:themeColor="text1"/>
          <w:sz w:val="36"/>
          <w:szCs w:val="36"/>
        </w:rPr>
        <w:t>:</w:t>
      </w:r>
    </w:p>
    <w:p w14:paraId="473BAFBC" w14:textId="57D187E7" w:rsidR="0035250D" w:rsidRDefault="0035250D" w:rsidP="0035250D"/>
    <w:p w14:paraId="1C578322" w14:textId="51E445B6" w:rsidR="0035250D" w:rsidRDefault="0035250D" w:rsidP="0035250D">
      <w:r>
        <w:t>Final Project name finalized and uploaded Excel sheet on shared Google drive:</w:t>
      </w:r>
    </w:p>
    <w:p w14:paraId="3D534915" w14:textId="1752EAF8" w:rsidR="0035250D" w:rsidRPr="0035250D" w:rsidRDefault="0035250D" w:rsidP="0035250D">
      <w:pPr>
        <w:rPr>
          <w:rFonts w:eastAsiaTheme="minorEastAsia"/>
          <w:b/>
          <w:bCs/>
          <w:sz w:val="28"/>
          <w:szCs w:val="28"/>
        </w:rPr>
      </w:pPr>
      <w:r w:rsidRPr="0035250D">
        <w:rPr>
          <w:rFonts w:eastAsiaTheme="minorEastAsia"/>
          <w:b/>
          <w:bCs/>
          <w:sz w:val="28"/>
          <w:szCs w:val="28"/>
        </w:rPr>
        <w:t>Tuesday, December 1, End of Day</w:t>
      </w:r>
    </w:p>
    <w:p w14:paraId="630CE70F" w14:textId="010928C8" w:rsidR="0035250D" w:rsidRDefault="0035250D" w:rsidP="0035250D"/>
    <w:p w14:paraId="576E3D92" w14:textId="67B0432A" w:rsidR="0035250D" w:rsidRPr="0035250D" w:rsidRDefault="0035250D" w:rsidP="0035250D">
      <w:r>
        <w:t>Final Project Submission of all Deliverables, Due Date:</w:t>
      </w:r>
    </w:p>
    <w:p w14:paraId="282D7BF8" w14:textId="73F9A7D7" w:rsidR="004946C5" w:rsidRPr="002369E4" w:rsidRDefault="002369E4" w:rsidP="002369E4">
      <w:pPr>
        <w:rPr>
          <w:rFonts w:eastAsiaTheme="minorEastAsia"/>
          <w:b/>
          <w:bCs/>
          <w:sz w:val="28"/>
          <w:szCs w:val="28"/>
        </w:rPr>
      </w:pPr>
      <w:r w:rsidRPr="002369E4">
        <w:rPr>
          <w:rFonts w:eastAsiaTheme="minorEastAsia"/>
          <w:b/>
          <w:bCs/>
          <w:sz w:val="28"/>
          <w:szCs w:val="28"/>
        </w:rPr>
        <w:t>Tuesday, December 15, End of Day</w:t>
      </w:r>
    </w:p>
    <w:p w14:paraId="034A304C" w14:textId="502B9013" w:rsidR="00B24DEE" w:rsidRDefault="00B24DEE" w:rsidP="008928CB">
      <w:pPr>
        <w:widowControl w:val="0"/>
        <w:tabs>
          <w:tab w:val="left" w:pos="220"/>
          <w:tab w:val="left" w:pos="720"/>
        </w:tabs>
        <w:suppressAutoHyphens w:val="0"/>
        <w:autoSpaceDE w:val="0"/>
        <w:autoSpaceDN w:val="0"/>
        <w:adjustRightInd w:val="0"/>
        <w:jc w:val="both"/>
        <w:rPr>
          <w:rFonts w:eastAsiaTheme="minorEastAsia"/>
          <w:lang w:eastAsia="ja-JP"/>
        </w:rPr>
      </w:pPr>
    </w:p>
    <w:p w14:paraId="32431926" w14:textId="53289507" w:rsidR="00B24DEE" w:rsidRDefault="00B24DEE" w:rsidP="008928CB">
      <w:pPr>
        <w:widowControl w:val="0"/>
        <w:tabs>
          <w:tab w:val="left" w:pos="220"/>
          <w:tab w:val="left" w:pos="720"/>
        </w:tabs>
        <w:suppressAutoHyphens w:val="0"/>
        <w:autoSpaceDE w:val="0"/>
        <w:autoSpaceDN w:val="0"/>
        <w:adjustRightInd w:val="0"/>
        <w:jc w:val="both"/>
        <w:rPr>
          <w:rFonts w:eastAsiaTheme="minorEastAsia"/>
          <w:lang w:eastAsia="ja-JP"/>
        </w:rPr>
      </w:pPr>
    </w:p>
    <w:p w14:paraId="56EA1FA8" w14:textId="6ECD625F" w:rsidR="00B24DEE" w:rsidRDefault="00B24DEE" w:rsidP="008928CB">
      <w:pPr>
        <w:widowControl w:val="0"/>
        <w:tabs>
          <w:tab w:val="left" w:pos="220"/>
          <w:tab w:val="left" w:pos="720"/>
        </w:tabs>
        <w:suppressAutoHyphens w:val="0"/>
        <w:autoSpaceDE w:val="0"/>
        <w:autoSpaceDN w:val="0"/>
        <w:adjustRightInd w:val="0"/>
        <w:jc w:val="both"/>
        <w:rPr>
          <w:rFonts w:eastAsiaTheme="minorEastAsia"/>
          <w:lang w:eastAsia="ja-JP"/>
        </w:rPr>
      </w:pPr>
    </w:p>
    <w:p w14:paraId="5843B765" w14:textId="38DF7249" w:rsidR="00B24DEE" w:rsidRDefault="00B24DEE" w:rsidP="00B24DEE">
      <w:pPr>
        <w:widowControl w:val="0"/>
        <w:tabs>
          <w:tab w:val="left" w:pos="220"/>
          <w:tab w:val="left" w:pos="720"/>
        </w:tabs>
        <w:suppressAutoHyphens w:val="0"/>
        <w:autoSpaceDE w:val="0"/>
        <w:autoSpaceDN w:val="0"/>
        <w:adjustRightInd w:val="0"/>
        <w:jc w:val="center"/>
        <w:rPr>
          <w:rFonts w:eastAsiaTheme="minorEastAsia"/>
          <w:lang w:eastAsia="ja-JP"/>
        </w:rPr>
      </w:pPr>
      <w:r w:rsidRPr="00AD7090">
        <w:rPr>
          <w:b/>
          <w:sz w:val="48"/>
          <w:szCs w:val="48"/>
        </w:rPr>
        <w:t>Good Luck!!!!!</w:t>
      </w:r>
    </w:p>
    <w:sectPr w:rsidR="00B24DE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07EA0" w14:textId="77777777" w:rsidR="000219E6" w:rsidRDefault="000219E6" w:rsidP="005966C4">
      <w:r>
        <w:separator/>
      </w:r>
    </w:p>
  </w:endnote>
  <w:endnote w:type="continuationSeparator" w:id="0">
    <w:p w14:paraId="266431B5" w14:textId="77777777" w:rsidR="000219E6" w:rsidRDefault="000219E6" w:rsidP="0059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679CD" w14:textId="77777777" w:rsidR="005966C4" w:rsidRPr="006947FD" w:rsidRDefault="005966C4" w:rsidP="005966C4">
    <w:pPr>
      <w:pStyle w:val="Heading2"/>
      <w:rPr>
        <w:rFonts w:ascii="Times New Roman" w:hAnsi="Times New Roman" w:cs="Times New Roman"/>
        <w:color w:val="000000" w:themeColor="text1"/>
        <w:sz w:val="24"/>
        <w:szCs w:val="24"/>
      </w:rPr>
    </w:pPr>
    <w:r w:rsidRPr="006947FD">
      <w:rPr>
        <w:rFonts w:ascii="Times New Roman" w:hAnsi="Times New Roman" w:cs="Times New Roman"/>
        <w:color w:val="000000" w:themeColor="text1"/>
        <w:sz w:val="24"/>
        <w:szCs w:val="24"/>
      </w:rPr>
      <w:t>Copyright and License</w:t>
    </w:r>
  </w:p>
  <w:p w14:paraId="2A5B957A" w14:textId="577BBC15" w:rsidR="005966C4" w:rsidRPr="006947FD" w:rsidRDefault="005966C4" w:rsidP="005966C4">
    <w:pPr>
      <w:pStyle w:val="Heading4"/>
      <w:rPr>
        <w:rFonts w:ascii="Times New Roman" w:hAnsi="Times New Roman" w:cs="Times New Roman"/>
        <w:b/>
        <w:i w:val="0"/>
        <w:color w:val="000000" w:themeColor="text1"/>
        <w:sz w:val="22"/>
        <w:szCs w:val="22"/>
      </w:rPr>
    </w:pPr>
    <w:r w:rsidRPr="006947FD">
      <w:rPr>
        <w:rFonts w:ascii="Times New Roman" w:hAnsi="Times New Roman" w:cs="Times New Roman"/>
        <w:b/>
        <w:i w:val="0"/>
        <w:color w:val="000000" w:themeColor="text1"/>
        <w:sz w:val="22"/>
        <w:szCs w:val="22"/>
      </w:rPr>
      <w:t>©20</w:t>
    </w:r>
    <w:r w:rsidR="00F11E23">
      <w:rPr>
        <w:rFonts w:ascii="Times New Roman" w:hAnsi="Times New Roman" w:cs="Times New Roman"/>
        <w:b/>
        <w:i w:val="0"/>
        <w:color w:val="000000" w:themeColor="text1"/>
        <w:sz w:val="22"/>
        <w:szCs w:val="22"/>
      </w:rPr>
      <w:t>20</w:t>
    </w:r>
    <w:r w:rsidRPr="006947FD">
      <w:rPr>
        <w:rFonts w:ascii="Times New Roman" w:hAnsi="Times New Roman" w:cs="Times New Roman"/>
        <w:b/>
        <w:i w:val="0"/>
        <w:color w:val="000000" w:themeColor="text1"/>
        <w:sz w:val="22"/>
        <w:szCs w:val="22"/>
      </w:rPr>
      <w:t xml:space="preserve"> S Nagpal, Worcester State University</w:t>
    </w:r>
  </w:p>
  <w:p w14:paraId="1682214B" w14:textId="77777777" w:rsidR="005966C4" w:rsidRPr="006947FD" w:rsidRDefault="005966C4" w:rsidP="005966C4">
    <w:pPr>
      <w:pStyle w:val="NormalWeb"/>
      <w:jc w:val="both"/>
      <w:rPr>
        <w:rFonts w:ascii="Times New Roman" w:hAnsi="Times New Roman"/>
        <w:sz w:val="21"/>
        <w:szCs w:val="21"/>
      </w:rPr>
    </w:pPr>
    <w:r>
      <w:rPr>
        <w:rFonts w:ascii="Helvetica" w:hAnsi="Helvetica" w:cs="Helvetica"/>
        <w:noProof/>
        <w:sz w:val="21"/>
        <w:szCs w:val="21"/>
      </w:rPr>
      <w:drawing>
        <wp:inline distT="0" distB="0" distL="0" distR="0" wp14:anchorId="6D2F278B" wp14:editId="450CEA1E">
          <wp:extent cx="953135" cy="321310"/>
          <wp:effectExtent l="0" t="0" r="0" b="2540"/>
          <wp:docPr id="1" name="Picture 1" descr="http://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buttons/88x31/png/by-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135" cy="321310"/>
                  </a:xfrm>
                  <a:prstGeom prst="rect">
                    <a:avLst/>
                  </a:prstGeom>
                  <a:noFill/>
                  <a:ln>
                    <a:noFill/>
                  </a:ln>
                </pic:spPr>
              </pic:pic>
            </a:graphicData>
          </a:graphic>
        </wp:inline>
      </w:drawing>
    </w:r>
    <w:r w:rsidRPr="006947FD">
      <w:rPr>
        <w:rFonts w:ascii="Times New Roman" w:hAnsi="Times New Roman"/>
        <w:sz w:val="21"/>
        <w:szCs w:val="21"/>
      </w:rPr>
      <w:t xml:space="preserve">This work is licensed under the Creative Commons Attribution-ShareAlike 4.0 International License. To view a copy of this license, visit </w:t>
    </w:r>
    <w:hyperlink w:history="1">
      <w:r w:rsidRPr="006947FD">
        <w:rPr>
          <w:rStyle w:val="Hyperlink"/>
          <w:rFonts w:ascii="Times New Roman" w:eastAsiaTheme="majorEastAsia" w:hAnsi="Times New Roman"/>
          <w:sz w:val="21"/>
          <w:szCs w:val="21"/>
        </w:rPr>
        <w:t>http://creativecommons.org/licenses/by-sa/4.0/</w:t>
      </w:r>
    </w:hyperlink>
    <w:r w:rsidRPr="006947FD">
      <w:rPr>
        <w:rFonts w:ascii="Times New Roman" w:hAnsi="Times New Roman"/>
        <w:sz w:val="21"/>
        <w:szCs w:val="21"/>
      </w:rPr>
      <w:t xml:space="preserve"> or send a letter to Creative Commons, 444 Castro Street, Suite 900, Mountain View, California, 94041, USA.</w:t>
    </w:r>
  </w:p>
  <w:p w14:paraId="19440806" w14:textId="77777777" w:rsidR="005966C4" w:rsidRDefault="005966C4" w:rsidP="005966C4">
    <w:pPr>
      <w:pStyle w:val="Footer"/>
    </w:pPr>
  </w:p>
  <w:p w14:paraId="61F4967C" w14:textId="77777777" w:rsidR="005966C4" w:rsidRDefault="005966C4">
    <w:pPr>
      <w:pStyle w:val="Footer"/>
    </w:pPr>
  </w:p>
  <w:p w14:paraId="0E61492C" w14:textId="77777777" w:rsidR="000C3DFB" w:rsidRDefault="000C3DFB" w:rsidP="000C3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FCFA4" w14:textId="77777777" w:rsidR="000219E6" w:rsidRDefault="000219E6" w:rsidP="005966C4">
      <w:r>
        <w:separator/>
      </w:r>
    </w:p>
  </w:footnote>
  <w:footnote w:type="continuationSeparator" w:id="0">
    <w:p w14:paraId="38F18AA3" w14:textId="77777777" w:rsidR="000219E6" w:rsidRDefault="000219E6" w:rsidP="00596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FE6EA" w14:textId="54C01487" w:rsidR="005966C4" w:rsidRPr="008821CF" w:rsidRDefault="005966C4" w:rsidP="005966C4">
    <w:pPr>
      <w:pStyle w:val="Header"/>
      <w:tabs>
        <w:tab w:val="right" w:pos="9900"/>
      </w:tabs>
      <w:ind w:left="-713" w:right="-540"/>
      <w:rPr>
        <w:rFonts w:ascii="Arial Black" w:hAnsi="Arial Black"/>
        <w:sz w:val="20"/>
      </w:rPr>
    </w:pPr>
    <w:r>
      <w:rPr>
        <w:rFonts w:ascii="Arial Black" w:hAnsi="Arial Black"/>
        <w:sz w:val="20"/>
      </w:rPr>
      <w:t>CS-</w:t>
    </w:r>
    <w:r w:rsidR="00F11E23">
      <w:rPr>
        <w:rFonts w:ascii="Arial Black" w:hAnsi="Arial Black"/>
        <w:sz w:val="20"/>
      </w:rPr>
      <w:t>242</w:t>
    </w:r>
    <w:r>
      <w:rPr>
        <w:rFonts w:ascii="Arial Black" w:hAnsi="Arial Black"/>
        <w:sz w:val="20"/>
      </w:rPr>
      <w:t xml:space="preserve"> – </w:t>
    </w:r>
    <w:r w:rsidR="00F11E23">
      <w:rPr>
        <w:rFonts w:ascii="Arial Black" w:hAnsi="Arial Black"/>
        <w:sz w:val="20"/>
      </w:rPr>
      <w:t>Data Structures</w:t>
    </w:r>
    <w:r>
      <w:rPr>
        <w:rFonts w:ascii="Arial Black" w:hAnsi="Arial Black"/>
        <w:sz w:val="20"/>
      </w:rPr>
      <w:tab/>
    </w:r>
    <w:r>
      <w:rPr>
        <w:rFonts w:ascii="Arial Black" w:hAnsi="Arial Black"/>
        <w:sz w:val="20"/>
      </w:rPr>
      <w:tab/>
      <w:t>Fall 20</w:t>
    </w:r>
    <w:r w:rsidR="00F11E23">
      <w:rPr>
        <w:rFonts w:ascii="Arial Black" w:hAnsi="Arial Black"/>
        <w:sz w:val="20"/>
      </w:rPr>
      <w:t>20</w:t>
    </w:r>
  </w:p>
  <w:p w14:paraId="4F6A9026" w14:textId="77777777" w:rsidR="005966C4" w:rsidRDefault="005966C4">
    <w:pPr>
      <w:pStyle w:val="Header"/>
    </w:pPr>
  </w:p>
  <w:p w14:paraId="4628E649" w14:textId="77777777" w:rsidR="005966C4" w:rsidRPr="006947FD" w:rsidRDefault="005966C4">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6"/>
    <w:multiLevelType w:val="hybridMultilevel"/>
    <w:tmpl w:val="8F64930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27F3B27"/>
    <w:multiLevelType w:val="hybridMultilevel"/>
    <w:tmpl w:val="E9E0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74161"/>
    <w:multiLevelType w:val="hybridMultilevel"/>
    <w:tmpl w:val="8F649302"/>
    <w:lvl w:ilvl="0" w:tplc="0409000F">
      <w:start w:val="1"/>
      <w:numFmt w:val="decimal"/>
      <w:lvlText w:val="%1."/>
      <w:lvlJc w:val="left"/>
      <w:pPr>
        <w:ind w:left="5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AD67CD4"/>
    <w:multiLevelType w:val="multilevel"/>
    <w:tmpl w:val="2AD8EB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C240E45"/>
    <w:multiLevelType w:val="hybridMultilevel"/>
    <w:tmpl w:val="57A259E2"/>
    <w:lvl w:ilvl="0" w:tplc="7326F1E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C61E40"/>
    <w:multiLevelType w:val="hybridMultilevel"/>
    <w:tmpl w:val="1310AFC6"/>
    <w:lvl w:ilvl="0" w:tplc="7326F1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51F45"/>
    <w:multiLevelType w:val="multilevel"/>
    <w:tmpl w:val="85662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96652"/>
    <w:multiLevelType w:val="hybridMultilevel"/>
    <w:tmpl w:val="2844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231A8"/>
    <w:multiLevelType w:val="hybridMultilevel"/>
    <w:tmpl w:val="64F0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E4756"/>
    <w:multiLevelType w:val="hybridMultilevel"/>
    <w:tmpl w:val="FDFAF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760605"/>
    <w:multiLevelType w:val="hybridMultilevel"/>
    <w:tmpl w:val="8F649302"/>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0744F8D"/>
    <w:multiLevelType w:val="multilevel"/>
    <w:tmpl w:val="1BD4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2"/>
  </w:num>
  <w:num w:numId="4">
    <w:abstractNumId w:val="7"/>
  </w:num>
  <w:num w:numId="5">
    <w:abstractNumId w:val="0"/>
  </w:num>
  <w:num w:numId="6">
    <w:abstractNumId w:val="1"/>
  </w:num>
  <w:num w:numId="7">
    <w:abstractNumId w:val="2"/>
  </w:num>
  <w:num w:numId="8">
    <w:abstractNumId w:val="3"/>
  </w:num>
  <w:num w:numId="9">
    <w:abstractNumId w:val="4"/>
  </w:num>
  <w:num w:numId="10">
    <w:abstractNumId w:val="15"/>
  </w:num>
  <w:num w:numId="11">
    <w:abstractNumId w:val="6"/>
  </w:num>
  <w:num w:numId="12">
    <w:abstractNumId w:val="14"/>
  </w:num>
  <w:num w:numId="13">
    <w:abstractNumId w:val="5"/>
  </w:num>
  <w:num w:numId="14">
    <w:abstractNumId w:val="13"/>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77C"/>
    <w:rsid w:val="000219E6"/>
    <w:rsid w:val="0006010C"/>
    <w:rsid w:val="00095BB6"/>
    <w:rsid w:val="000A729C"/>
    <w:rsid w:val="000C1573"/>
    <w:rsid w:val="000C3DFB"/>
    <w:rsid w:val="000C4172"/>
    <w:rsid w:val="000E0E54"/>
    <w:rsid w:val="000F6F40"/>
    <w:rsid w:val="001061B0"/>
    <w:rsid w:val="00175F9F"/>
    <w:rsid w:val="001837E0"/>
    <w:rsid w:val="001A3D49"/>
    <w:rsid w:val="001B583D"/>
    <w:rsid w:val="001C75F8"/>
    <w:rsid w:val="001D07F9"/>
    <w:rsid w:val="001D4AA5"/>
    <w:rsid w:val="001E561B"/>
    <w:rsid w:val="00212206"/>
    <w:rsid w:val="0021368E"/>
    <w:rsid w:val="002369E4"/>
    <w:rsid w:val="002427D1"/>
    <w:rsid w:val="00251CD2"/>
    <w:rsid w:val="00285C79"/>
    <w:rsid w:val="002C1BDE"/>
    <w:rsid w:val="002F590F"/>
    <w:rsid w:val="0035250D"/>
    <w:rsid w:val="00377065"/>
    <w:rsid w:val="00377DFE"/>
    <w:rsid w:val="00380BF3"/>
    <w:rsid w:val="00393D96"/>
    <w:rsid w:val="003A0632"/>
    <w:rsid w:val="003A24A5"/>
    <w:rsid w:val="003C15E1"/>
    <w:rsid w:val="003C4A55"/>
    <w:rsid w:val="004039A6"/>
    <w:rsid w:val="00405F2E"/>
    <w:rsid w:val="00470686"/>
    <w:rsid w:val="00470C0B"/>
    <w:rsid w:val="00485206"/>
    <w:rsid w:val="0048677D"/>
    <w:rsid w:val="004946C5"/>
    <w:rsid w:val="00495DED"/>
    <w:rsid w:val="004B7491"/>
    <w:rsid w:val="004E57C0"/>
    <w:rsid w:val="004F7069"/>
    <w:rsid w:val="0052377C"/>
    <w:rsid w:val="00532195"/>
    <w:rsid w:val="00543B2A"/>
    <w:rsid w:val="00545370"/>
    <w:rsid w:val="00551688"/>
    <w:rsid w:val="005841EB"/>
    <w:rsid w:val="0059657F"/>
    <w:rsid w:val="005966C4"/>
    <w:rsid w:val="005A4869"/>
    <w:rsid w:val="005B057F"/>
    <w:rsid w:val="005D2F20"/>
    <w:rsid w:val="0060066A"/>
    <w:rsid w:val="00601972"/>
    <w:rsid w:val="00603ED1"/>
    <w:rsid w:val="006337A1"/>
    <w:rsid w:val="00664328"/>
    <w:rsid w:val="00683E69"/>
    <w:rsid w:val="006947FD"/>
    <w:rsid w:val="006A16F0"/>
    <w:rsid w:val="006B23A8"/>
    <w:rsid w:val="006B64F9"/>
    <w:rsid w:val="0070241B"/>
    <w:rsid w:val="0072766D"/>
    <w:rsid w:val="00774DD2"/>
    <w:rsid w:val="007C6728"/>
    <w:rsid w:val="007F64B6"/>
    <w:rsid w:val="00810D32"/>
    <w:rsid w:val="0082755A"/>
    <w:rsid w:val="00832615"/>
    <w:rsid w:val="0085083D"/>
    <w:rsid w:val="008928CB"/>
    <w:rsid w:val="0089428F"/>
    <w:rsid w:val="008B1988"/>
    <w:rsid w:val="008C71AF"/>
    <w:rsid w:val="008D0893"/>
    <w:rsid w:val="00920EA5"/>
    <w:rsid w:val="009402D1"/>
    <w:rsid w:val="0094260E"/>
    <w:rsid w:val="009534CD"/>
    <w:rsid w:val="00995906"/>
    <w:rsid w:val="009A3CC5"/>
    <w:rsid w:val="009A5A3E"/>
    <w:rsid w:val="009C60F7"/>
    <w:rsid w:val="00A16E30"/>
    <w:rsid w:val="00A22CD1"/>
    <w:rsid w:val="00A26165"/>
    <w:rsid w:val="00A274CD"/>
    <w:rsid w:val="00A86D0E"/>
    <w:rsid w:val="00A8778F"/>
    <w:rsid w:val="00AB6B46"/>
    <w:rsid w:val="00AD2DEB"/>
    <w:rsid w:val="00AE770F"/>
    <w:rsid w:val="00AF2F1E"/>
    <w:rsid w:val="00B14879"/>
    <w:rsid w:val="00B218F5"/>
    <w:rsid w:val="00B24DEE"/>
    <w:rsid w:val="00B31817"/>
    <w:rsid w:val="00BC431B"/>
    <w:rsid w:val="00BC7893"/>
    <w:rsid w:val="00C0062C"/>
    <w:rsid w:val="00C040CD"/>
    <w:rsid w:val="00C3026C"/>
    <w:rsid w:val="00C34E3D"/>
    <w:rsid w:val="00C43C80"/>
    <w:rsid w:val="00C658EC"/>
    <w:rsid w:val="00C91AB9"/>
    <w:rsid w:val="00CA60CC"/>
    <w:rsid w:val="00D15886"/>
    <w:rsid w:val="00D43A01"/>
    <w:rsid w:val="00D45A11"/>
    <w:rsid w:val="00D54A2E"/>
    <w:rsid w:val="00D619E7"/>
    <w:rsid w:val="00D727D5"/>
    <w:rsid w:val="00D9711D"/>
    <w:rsid w:val="00DE1AC6"/>
    <w:rsid w:val="00E85466"/>
    <w:rsid w:val="00E859BD"/>
    <w:rsid w:val="00EA1E9B"/>
    <w:rsid w:val="00ED420F"/>
    <w:rsid w:val="00F002FD"/>
    <w:rsid w:val="00F11E23"/>
    <w:rsid w:val="00F6773A"/>
    <w:rsid w:val="00F91EBD"/>
    <w:rsid w:val="00FA0352"/>
    <w:rsid w:val="00FA04C3"/>
    <w:rsid w:val="00FA5F74"/>
    <w:rsid w:val="00FE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36C6"/>
  <w15:chartTrackingRefBased/>
  <w15:docId w15:val="{7F997F7F-ABEF-46E6-8994-7FB59FC2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66C4"/>
    <w:pPr>
      <w:suppressAutoHyphens/>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5966C4"/>
    <w:pPr>
      <w:keepNext/>
      <w:spacing w:before="240" w:after="60"/>
      <w:outlineLvl w:val="0"/>
    </w:pPr>
    <w:rPr>
      <w:rFonts w:ascii="Arial" w:hAnsi="Arial"/>
      <w:b/>
      <w:sz w:val="32"/>
      <w:szCs w:val="32"/>
    </w:rPr>
  </w:style>
  <w:style w:type="paragraph" w:styleId="Heading2">
    <w:name w:val="heading 2"/>
    <w:basedOn w:val="Normal"/>
    <w:next w:val="Normal"/>
    <w:link w:val="Heading2Char"/>
    <w:unhideWhenUsed/>
    <w:qFormat/>
    <w:rsid w:val="005966C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5841E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966C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6C4"/>
    <w:rPr>
      <w:rFonts w:ascii="Arial" w:eastAsia="Times New Roman" w:hAnsi="Arial" w:cs="Times New Roman"/>
      <w:b/>
      <w:sz w:val="32"/>
      <w:szCs w:val="32"/>
    </w:rPr>
  </w:style>
  <w:style w:type="character" w:customStyle="1" w:styleId="Heading2Char">
    <w:name w:val="Heading 2 Char"/>
    <w:basedOn w:val="DefaultParagraphFont"/>
    <w:link w:val="Heading2"/>
    <w:rsid w:val="005966C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966C4"/>
    <w:pPr>
      <w:tabs>
        <w:tab w:val="center" w:pos="4680"/>
        <w:tab w:val="right" w:pos="9360"/>
      </w:tabs>
    </w:pPr>
  </w:style>
  <w:style w:type="character" w:customStyle="1" w:styleId="HeaderChar">
    <w:name w:val="Header Char"/>
    <w:basedOn w:val="DefaultParagraphFont"/>
    <w:link w:val="Header"/>
    <w:rsid w:val="005966C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966C4"/>
    <w:pPr>
      <w:tabs>
        <w:tab w:val="center" w:pos="4680"/>
        <w:tab w:val="right" w:pos="9360"/>
      </w:tabs>
    </w:pPr>
  </w:style>
  <w:style w:type="character" w:customStyle="1" w:styleId="FooterChar">
    <w:name w:val="Footer Char"/>
    <w:basedOn w:val="DefaultParagraphFont"/>
    <w:link w:val="Footer"/>
    <w:uiPriority w:val="99"/>
    <w:rsid w:val="005966C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966C4"/>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rsid w:val="005966C4"/>
    <w:pPr>
      <w:spacing w:before="28" w:after="28"/>
    </w:pPr>
    <w:rPr>
      <w:rFonts w:ascii="Times" w:hAnsi="Times"/>
      <w:sz w:val="20"/>
      <w:szCs w:val="20"/>
    </w:rPr>
  </w:style>
  <w:style w:type="character" w:styleId="Hyperlink">
    <w:name w:val="Hyperlink"/>
    <w:basedOn w:val="DefaultParagraphFont"/>
    <w:rsid w:val="005966C4"/>
    <w:rPr>
      <w:color w:val="0000FF"/>
      <w:u w:val="single"/>
    </w:rPr>
  </w:style>
  <w:style w:type="character" w:customStyle="1" w:styleId="Heading3Char">
    <w:name w:val="Heading 3 Char"/>
    <w:basedOn w:val="DefaultParagraphFont"/>
    <w:link w:val="Heading3"/>
    <w:rsid w:val="005841E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B6B46"/>
    <w:pPr>
      <w:ind w:left="720"/>
      <w:contextualSpacing/>
    </w:pPr>
  </w:style>
  <w:style w:type="character" w:styleId="FollowedHyperlink">
    <w:name w:val="FollowedHyperlink"/>
    <w:basedOn w:val="DefaultParagraphFont"/>
    <w:uiPriority w:val="99"/>
    <w:semiHidden/>
    <w:unhideWhenUsed/>
    <w:rsid w:val="00C34E3D"/>
    <w:rPr>
      <w:color w:val="954F72" w:themeColor="followedHyperlink"/>
      <w:u w:val="single"/>
    </w:rPr>
  </w:style>
  <w:style w:type="paragraph" w:customStyle="1" w:styleId="Compact">
    <w:name w:val="Compact"/>
    <w:basedOn w:val="BodyText"/>
    <w:qFormat/>
    <w:rsid w:val="005A4869"/>
    <w:pPr>
      <w:suppressAutoHyphens w:val="0"/>
      <w:spacing w:before="36" w:after="36"/>
    </w:pPr>
    <w:rPr>
      <w:rFonts w:asciiTheme="minorHAnsi" w:eastAsiaTheme="minorHAnsi" w:hAnsiTheme="minorHAnsi" w:cstheme="minorBidi"/>
    </w:rPr>
  </w:style>
  <w:style w:type="paragraph" w:styleId="BodyText">
    <w:name w:val="Body Text"/>
    <w:basedOn w:val="Normal"/>
    <w:link w:val="BodyTextChar"/>
    <w:uiPriority w:val="99"/>
    <w:semiHidden/>
    <w:unhideWhenUsed/>
    <w:rsid w:val="005A4869"/>
    <w:pPr>
      <w:spacing w:after="120"/>
    </w:pPr>
  </w:style>
  <w:style w:type="character" w:customStyle="1" w:styleId="BodyTextChar">
    <w:name w:val="Body Text Char"/>
    <w:basedOn w:val="DefaultParagraphFont"/>
    <w:link w:val="BodyText"/>
    <w:uiPriority w:val="99"/>
    <w:semiHidden/>
    <w:rsid w:val="005A4869"/>
    <w:rPr>
      <w:rFonts w:ascii="Times New Roman" w:eastAsia="Times New Roman" w:hAnsi="Times New Roman" w:cs="Times New Roman"/>
      <w:sz w:val="24"/>
      <w:szCs w:val="24"/>
    </w:rPr>
  </w:style>
  <w:style w:type="paragraph" w:customStyle="1" w:styleId="western">
    <w:name w:val="western"/>
    <w:basedOn w:val="Normal"/>
    <w:rsid w:val="004E57C0"/>
    <w:pPr>
      <w:suppressAutoHyphens w:val="0"/>
      <w:spacing w:before="100" w:beforeAutospacing="1" w:after="115"/>
    </w:pPr>
    <w:rPr>
      <w:rFonts w:eastAsiaTheme="minorEastAsia"/>
      <w:color w:val="000000"/>
    </w:rPr>
  </w:style>
  <w:style w:type="table" w:styleId="TableGrid">
    <w:name w:val="Table Grid"/>
    <w:basedOn w:val="TableNormal"/>
    <w:uiPriority w:val="39"/>
    <w:rsid w:val="00920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5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2AD6E-96A0-4FA7-B10D-A71DAECD9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Nagpal</dc:creator>
  <cp:keywords/>
  <dc:description/>
  <cp:lastModifiedBy>Nagpal, Shruti</cp:lastModifiedBy>
  <cp:revision>101</cp:revision>
  <dcterms:created xsi:type="dcterms:W3CDTF">2017-10-30T23:16:00Z</dcterms:created>
  <dcterms:modified xsi:type="dcterms:W3CDTF">2020-11-22T23:55:00Z</dcterms:modified>
</cp:coreProperties>
</file>